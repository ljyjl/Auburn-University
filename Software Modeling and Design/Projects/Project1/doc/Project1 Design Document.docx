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FD3E6F" w14:textId="2531D8D9" w:rsidR="00945A4D" w:rsidRDefault="00FF3131" w:rsidP="00945A4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60"/>
          <w:szCs w:val="60"/>
        </w:rPr>
      </w:pPr>
      <w:r>
        <w:rPr>
          <w:rFonts w:ascii="Helvetica Neue" w:hAnsi="Helvetica Neue" w:cs="Helvetica Neue"/>
          <w:b/>
          <w:bCs/>
          <w:color w:val="000000"/>
          <w:sz w:val="60"/>
          <w:szCs w:val="60"/>
        </w:rPr>
        <w:t>Project 1</w:t>
      </w:r>
    </w:p>
    <w:p w14:paraId="1750F760" w14:textId="77777777" w:rsidR="00945A4D" w:rsidRDefault="00945A4D" w:rsidP="00945A4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2"/>
          <w:szCs w:val="32"/>
        </w:rPr>
      </w:pPr>
    </w:p>
    <w:p w14:paraId="38F840AE" w14:textId="77777777" w:rsidR="00A963C6" w:rsidRDefault="00A963C6" w:rsidP="00945A4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2"/>
          <w:szCs w:val="32"/>
        </w:rPr>
      </w:pPr>
    </w:p>
    <w:p w14:paraId="63DAE189" w14:textId="21839CBA" w:rsidR="002D2436" w:rsidRPr="002D2436" w:rsidRDefault="006911A4" w:rsidP="002D2436">
      <w:pPr>
        <w:rPr>
          <w:rFonts w:ascii="Helvetica Neue" w:eastAsia="Times New Roman" w:hAnsi="Helvetica Neue"/>
          <w:b/>
          <w:color w:val="2D3B45"/>
          <w:sz w:val="32"/>
          <w:szCs w:val="32"/>
        </w:rPr>
      </w:pPr>
      <w:r>
        <w:rPr>
          <w:rFonts w:ascii="Helvetica Neue" w:eastAsia="Times New Roman" w:hAnsi="Helvetica Neue"/>
          <w:b/>
          <w:color w:val="2D3B45"/>
          <w:sz w:val="32"/>
          <w:szCs w:val="32"/>
        </w:rPr>
        <w:t xml:space="preserve">1. </w:t>
      </w:r>
      <w:r w:rsidR="00A963C6" w:rsidRPr="006911A4">
        <w:rPr>
          <w:rFonts w:ascii="Helvetica Neue" w:eastAsia="Times New Roman" w:hAnsi="Helvetica Neue"/>
          <w:b/>
          <w:color w:val="2D3B45"/>
          <w:sz w:val="32"/>
          <w:szCs w:val="32"/>
        </w:rPr>
        <w:t>Write two possible use cases for each user story: one is the common case and one is the exception</w:t>
      </w:r>
      <w:r w:rsidR="006A69DB" w:rsidRPr="006911A4">
        <w:rPr>
          <w:rFonts w:ascii="Helvetica Neue" w:eastAsia="Times New Roman" w:hAnsi="Helvetica Neue"/>
          <w:b/>
          <w:color w:val="2D3B45"/>
          <w:sz w:val="32"/>
          <w:szCs w:val="32"/>
        </w:rPr>
        <w:t>.</w:t>
      </w:r>
    </w:p>
    <w:p w14:paraId="1F3D4252" w14:textId="5682BDF2" w:rsidR="006911A4" w:rsidRDefault="006911A4" w:rsidP="006911A4">
      <w:pPr>
        <w:shd w:val="clear" w:color="auto" w:fill="FFFFFF"/>
        <w:spacing w:before="100" w:beforeAutospacing="1" w:after="100" w:afterAutospacing="1"/>
        <w:rPr>
          <w:rFonts w:ascii="Helvetica Neue" w:hAnsi="Helvetica Neue" w:cs="Helvetica Neue"/>
          <w:color w:val="222D35"/>
        </w:rPr>
      </w:pPr>
      <w:r>
        <w:rPr>
          <w:rFonts w:ascii="Trebuchet MS" w:hAnsi="Trebuchet MS" w:cs="Trebuchet MS"/>
          <w:color w:val="000000"/>
        </w:rPr>
        <w:t>“</w:t>
      </w:r>
      <w:r>
        <w:rPr>
          <w:rFonts w:ascii="Helvetica Neue" w:hAnsi="Helvetica Neue" w:cs="Helvetica Neue"/>
          <w:color w:val="222D35"/>
        </w:rPr>
        <w:t>Cases depend on the type”</w:t>
      </w:r>
    </w:p>
    <w:p w14:paraId="3E7589A5" w14:textId="16EAC5DA" w:rsidR="006911A4" w:rsidRPr="006911A4" w:rsidRDefault="006911A4" w:rsidP="006911A4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/>
          <w:b/>
          <w:color w:val="2D3B45"/>
          <w:sz w:val="32"/>
          <w:szCs w:val="32"/>
        </w:rPr>
      </w:pPr>
      <w:r>
        <w:rPr>
          <w:rFonts w:ascii="Helvetica Neue" w:hAnsi="Helvetica Neue" w:cs="Helvetica Neue"/>
          <w:color w:val="222D35"/>
        </w:rPr>
        <w:t>“Attached the source code what the common type is and what the exceptions are”</w:t>
      </w:r>
    </w:p>
    <w:p w14:paraId="04759DC2" w14:textId="035A3678" w:rsidR="006A69DB" w:rsidRDefault="006A69DB" w:rsidP="006A69DB">
      <w:pPr>
        <w:widowControl w:val="0"/>
        <w:numPr>
          <w:ilvl w:val="0"/>
          <w:numId w:val="12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Product</w:t>
      </w:r>
    </w:p>
    <w:p w14:paraId="70BDDA88" w14:textId="77777777" w:rsidR="006911A4" w:rsidRDefault="006911A4" w:rsidP="006911A4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ind w:left="720"/>
        <w:rPr>
          <w:rFonts w:ascii="Trebuchet MS" w:hAnsi="Trebuchet MS" w:cs="Trebuchet MS"/>
          <w:color w:val="000000"/>
        </w:rPr>
      </w:pPr>
    </w:p>
    <w:p w14:paraId="3F0ED418" w14:textId="27D18176" w:rsidR="006A69DB" w:rsidRDefault="006A69DB" w:rsidP="006A69DB">
      <w:pPr>
        <w:pStyle w:val="ListParagraph"/>
        <w:widowControl w:val="0"/>
        <w:numPr>
          <w:ilvl w:val="0"/>
          <w:numId w:val="30"/>
        </w:numPr>
        <w:tabs>
          <w:tab w:val="left" w:pos="360"/>
          <w:tab w:val="left" w:pos="720"/>
        </w:tabs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 xml:space="preserve">Common case: </w:t>
      </w:r>
    </w:p>
    <w:p w14:paraId="403E90AE" w14:textId="77777777" w:rsidR="006A69DB" w:rsidRPr="006A69DB" w:rsidRDefault="006A69DB" w:rsidP="006A69D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Menlo" w:hAnsi="Menlo" w:cs="Menlo"/>
          <w:color w:val="A9B7C6"/>
          <w:sz w:val="18"/>
          <w:szCs w:val="18"/>
        </w:rPr>
      </w:pPr>
      <w:r w:rsidRPr="006A69DB">
        <w:rPr>
          <w:rFonts w:ascii="Menlo" w:hAnsi="Menlo" w:cs="Menlo"/>
          <w:color w:val="CC7832"/>
          <w:sz w:val="18"/>
          <w:szCs w:val="18"/>
        </w:rPr>
        <w:t xml:space="preserve">public int </w:t>
      </w:r>
      <w:r w:rsidRPr="006A69DB">
        <w:rPr>
          <w:rFonts w:ascii="Menlo" w:hAnsi="Menlo" w:cs="Menlo"/>
          <w:color w:val="9876AA"/>
          <w:sz w:val="18"/>
          <w:szCs w:val="18"/>
        </w:rPr>
        <w:t>mProductID</w:t>
      </w:r>
      <w:r w:rsidRPr="006A69DB">
        <w:rPr>
          <w:rFonts w:ascii="Menlo" w:hAnsi="Menlo" w:cs="Menlo"/>
          <w:color w:val="CC7832"/>
          <w:sz w:val="18"/>
          <w:szCs w:val="18"/>
        </w:rPr>
        <w:t>;</w:t>
      </w:r>
      <w:r w:rsidRPr="006A69DB">
        <w:rPr>
          <w:rFonts w:ascii="Menlo" w:hAnsi="Menlo" w:cs="Menlo"/>
          <w:color w:val="CC7832"/>
          <w:sz w:val="18"/>
          <w:szCs w:val="18"/>
        </w:rPr>
        <w:br/>
        <w:t xml:space="preserve">public </w:t>
      </w:r>
      <w:r w:rsidRPr="006A69DB">
        <w:rPr>
          <w:rFonts w:ascii="Menlo" w:hAnsi="Menlo" w:cs="Menlo"/>
          <w:color w:val="A9B7C6"/>
          <w:sz w:val="18"/>
          <w:szCs w:val="18"/>
        </w:rPr>
        <w:t xml:space="preserve">String </w:t>
      </w:r>
      <w:r w:rsidRPr="006A69DB">
        <w:rPr>
          <w:rFonts w:ascii="Menlo" w:hAnsi="Menlo" w:cs="Menlo"/>
          <w:color w:val="9876AA"/>
          <w:sz w:val="18"/>
          <w:szCs w:val="18"/>
        </w:rPr>
        <w:t>mName</w:t>
      </w:r>
      <w:r w:rsidRPr="006A69D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6A69DB">
        <w:rPr>
          <w:rFonts w:ascii="Menlo" w:hAnsi="Menlo" w:cs="Menlo"/>
          <w:color w:val="9876AA"/>
          <w:sz w:val="18"/>
          <w:szCs w:val="18"/>
        </w:rPr>
        <w:t>mVendor</w:t>
      </w:r>
      <w:r w:rsidRPr="006A69D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6A69DB">
        <w:rPr>
          <w:rFonts w:ascii="Menlo" w:hAnsi="Menlo" w:cs="Menlo"/>
          <w:color w:val="9876AA"/>
          <w:sz w:val="18"/>
          <w:szCs w:val="18"/>
        </w:rPr>
        <w:t>mDescription</w:t>
      </w:r>
      <w:r w:rsidRPr="006A69DB">
        <w:rPr>
          <w:rFonts w:ascii="Menlo" w:hAnsi="Menlo" w:cs="Menlo"/>
          <w:color w:val="CC7832"/>
          <w:sz w:val="18"/>
          <w:szCs w:val="18"/>
        </w:rPr>
        <w:t>;</w:t>
      </w:r>
      <w:r w:rsidRPr="006A69DB">
        <w:rPr>
          <w:rFonts w:ascii="Menlo" w:hAnsi="Menlo" w:cs="Menlo"/>
          <w:color w:val="CC7832"/>
          <w:sz w:val="18"/>
          <w:szCs w:val="18"/>
        </w:rPr>
        <w:br/>
        <w:t xml:space="preserve">public double </w:t>
      </w:r>
      <w:r w:rsidRPr="006A69DB">
        <w:rPr>
          <w:rFonts w:ascii="Menlo" w:hAnsi="Menlo" w:cs="Menlo"/>
          <w:color w:val="9876AA"/>
          <w:sz w:val="18"/>
          <w:szCs w:val="18"/>
        </w:rPr>
        <w:t>mPrice</w:t>
      </w:r>
      <w:r w:rsidRPr="006A69D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6A69DB">
        <w:rPr>
          <w:rFonts w:ascii="Menlo" w:hAnsi="Menlo" w:cs="Menlo"/>
          <w:color w:val="9876AA"/>
          <w:sz w:val="18"/>
          <w:szCs w:val="18"/>
        </w:rPr>
        <w:t>mQuantity</w:t>
      </w:r>
      <w:r w:rsidRPr="006A69DB">
        <w:rPr>
          <w:rFonts w:ascii="Menlo" w:hAnsi="Menlo" w:cs="Menlo"/>
          <w:color w:val="CC7832"/>
          <w:sz w:val="18"/>
          <w:szCs w:val="18"/>
        </w:rPr>
        <w:t>;</w:t>
      </w:r>
    </w:p>
    <w:p w14:paraId="719D085E" w14:textId="77777777" w:rsidR="00CE0483" w:rsidRDefault="00CE0483" w:rsidP="00CE0483">
      <w:pPr>
        <w:pStyle w:val="ListParagraph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ind w:left="1080"/>
        <w:rPr>
          <w:rFonts w:ascii="Trebuchet MS" w:hAnsi="Trebuchet MS" w:cs="Trebuchet MS"/>
          <w:color w:val="000000"/>
        </w:rPr>
      </w:pPr>
    </w:p>
    <w:p w14:paraId="2B60560C" w14:textId="0C1B4525" w:rsidR="006A69DB" w:rsidRDefault="006A69DB" w:rsidP="006A69DB">
      <w:pPr>
        <w:pStyle w:val="ListParagraph"/>
        <w:widowControl w:val="0"/>
        <w:numPr>
          <w:ilvl w:val="0"/>
          <w:numId w:val="30"/>
        </w:numPr>
        <w:tabs>
          <w:tab w:val="left" w:pos="360"/>
          <w:tab w:val="left" w:pos="720"/>
        </w:tabs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exception:</w:t>
      </w:r>
    </w:p>
    <w:p w14:paraId="224AB76D" w14:textId="5C068824" w:rsidR="00CE0483" w:rsidRPr="00CE0483" w:rsidRDefault="00CE0483" w:rsidP="00CE0483">
      <w:pPr>
        <w:pStyle w:val="HTMLPreformatted"/>
        <w:shd w:val="clear" w:color="auto" w:fill="2B2B2B"/>
        <w:ind w:left="108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actionPerformed</w:t>
      </w:r>
      <w:r>
        <w:rPr>
          <w:rFonts w:ascii="Menlo" w:hAnsi="Menlo" w:cs="Menlo"/>
          <w:color w:val="A9B7C6"/>
          <w:sz w:val="18"/>
          <w:szCs w:val="18"/>
        </w:rPr>
        <w:t>(ActionEvent actionEvent)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ProductModel product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ProductModel()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String id = </w:t>
      </w:r>
      <w:r>
        <w:rPr>
          <w:rFonts w:ascii="Menlo" w:hAnsi="Menlo" w:cs="Menlo"/>
          <w:color w:val="9876AA"/>
          <w:sz w:val="18"/>
          <w:szCs w:val="18"/>
        </w:rPr>
        <w:t>txtProductID</w:t>
      </w:r>
      <w:r>
        <w:rPr>
          <w:rFonts w:ascii="Menlo" w:hAnsi="Menlo" w:cs="Menlo"/>
          <w:color w:val="A9B7C6"/>
          <w:sz w:val="18"/>
          <w:szCs w:val="18"/>
        </w:rPr>
        <w:t>.getText()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>
        <w:rPr>
          <w:rFonts w:ascii="Menlo" w:hAnsi="Menlo" w:cs="Menlo"/>
          <w:color w:val="A9B7C6"/>
          <w:sz w:val="18"/>
          <w:szCs w:val="18"/>
        </w:rPr>
        <w:t xml:space="preserve">(id.length() ==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JOptionPane.</w:t>
      </w:r>
      <w:r>
        <w:rPr>
          <w:rFonts w:ascii="Menlo" w:hAnsi="Menlo" w:cs="Menlo"/>
          <w:i/>
          <w:iCs/>
          <w:color w:val="A9B7C6"/>
          <w:sz w:val="18"/>
          <w:szCs w:val="18"/>
        </w:rPr>
        <w:t>showMessageDialog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null, </w:t>
      </w:r>
      <w:r>
        <w:rPr>
          <w:rFonts w:ascii="Menlo" w:hAnsi="Menlo" w:cs="Menlo"/>
          <w:color w:val="6A8759"/>
          <w:sz w:val="18"/>
          <w:szCs w:val="18"/>
        </w:rPr>
        <w:t>"ProductID cannot be null!"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return;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product.</w:t>
      </w:r>
      <w:r>
        <w:rPr>
          <w:rFonts w:ascii="Menlo" w:hAnsi="Menlo" w:cs="Menlo"/>
          <w:color w:val="9876AA"/>
          <w:sz w:val="18"/>
          <w:szCs w:val="18"/>
        </w:rPr>
        <w:t xml:space="preserve">mProductID </w:t>
      </w:r>
      <w:r>
        <w:rPr>
          <w:rFonts w:ascii="Menlo" w:hAnsi="Menlo" w:cs="Menlo"/>
          <w:color w:val="A9B7C6"/>
          <w:sz w:val="18"/>
          <w:szCs w:val="18"/>
        </w:rPr>
        <w:t>= Integer.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parseInt</w:t>
      </w:r>
      <w:r>
        <w:rPr>
          <w:rFonts w:ascii="Menlo" w:hAnsi="Menlo" w:cs="Menlo"/>
          <w:color w:val="A9B7C6"/>
          <w:sz w:val="18"/>
          <w:szCs w:val="18"/>
        </w:rPr>
        <w:t>(id)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(NumberFormatException 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JOptionPane.</w:t>
      </w:r>
      <w:r>
        <w:rPr>
          <w:rFonts w:ascii="Menlo" w:hAnsi="Menlo" w:cs="Menlo"/>
          <w:i/>
          <w:iCs/>
          <w:color w:val="A9B7C6"/>
          <w:sz w:val="18"/>
          <w:szCs w:val="18"/>
        </w:rPr>
        <w:t>showMessageDialog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null, </w:t>
      </w:r>
      <w:r>
        <w:rPr>
          <w:rFonts w:ascii="Menlo" w:hAnsi="Menlo" w:cs="Menlo"/>
          <w:color w:val="6A8759"/>
          <w:sz w:val="18"/>
          <w:szCs w:val="18"/>
        </w:rPr>
        <w:t>"ProductID is invalid!"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return;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String name = </w:t>
      </w:r>
      <w:r>
        <w:rPr>
          <w:rFonts w:ascii="Menlo" w:hAnsi="Menlo" w:cs="Menlo"/>
          <w:color w:val="9876AA"/>
          <w:sz w:val="18"/>
          <w:szCs w:val="18"/>
        </w:rPr>
        <w:t>txtName</w:t>
      </w:r>
      <w:r>
        <w:rPr>
          <w:rFonts w:ascii="Menlo" w:hAnsi="Menlo" w:cs="Menlo"/>
          <w:color w:val="A9B7C6"/>
          <w:sz w:val="18"/>
          <w:szCs w:val="18"/>
        </w:rPr>
        <w:t>.getText()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>
        <w:rPr>
          <w:rFonts w:ascii="Menlo" w:hAnsi="Menlo" w:cs="Menlo"/>
          <w:color w:val="A9B7C6"/>
          <w:sz w:val="18"/>
          <w:szCs w:val="18"/>
        </w:rPr>
        <w:t xml:space="preserve">(name.length() ==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JOptionPane.</w:t>
      </w:r>
      <w:r>
        <w:rPr>
          <w:rFonts w:ascii="Menlo" w:hAnsi="Menlo" w:cs="Menlo"/>
          <w:i/>
          <w:iCs/>
          <w:color w:val="A9B7C6"/>
          <w:sz w:val="18"/>
          <w:szCs w:val="18"/>
        </w:rPr>
        <w:t>showMessageDialog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null, </w:t>
      </w:r>
      <w:r>
        <w:rPr>
          <w:rFonts w:ascii="Menlo" w:hAnsi="Menlo" w:cs="Menlo"/>
          <w:color w:val="6A8759"/>
          <w:sz w:val="18"/>
          <w:szCs w:val="18"/>
        </w:rPr>
        <w:t>"Product name cannot be empty!"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return;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product.</w:t>
      </w:r>
      <w:r>
        <w:rPr>
          <w:rFonts w:ascii="Menlo" w:hAnsi="Menlo" w:cs="Menlo"/>
          <w:color w:val="9876AA"/>
          <w:sz w:val="18"/>
          <w:szCs w:val="18"/>
        </w:rPr>
        <w:t xml:space="preserve">mName </w:t>
      </w:r>
      <w:r>
        <w:rPr>
          <w:rFonts w:ascii="Menlo" w:hAnsi="Menlo" w:cs="Menlo"/>
          <w:color w:val="A9B7C6"/>
          <w:sz w:val="18"/>
          <w:szCs w:val="18"/>
        </w:rPr>
        <w:t>= name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String price = </w:t>
      </w:r>
      <w:r>
        <w:rPr>
          <w:rFonts w:ascii="Menlo" w:hAnsi="Menlo" w:cs="Menlo"/>
          <w:color w:val="9876AA"/>
          <w:sz w:val="18"/>
          <w:szCs w:val="18"/>
        </w:rPr>
        <w:t>txtPrice</w:t>
      </w:r>
      <w:r>
        <w:rPr>
          <w:rFonts w:ascii="Menlo" w:hAnsi="Menlo" w:cs="Menlo"/>
          <w:color w:val="A9B7C6"/>
          <w:sz w:val="18"/>
          <w:szCs w:val="18"/>
        </w:rPr>
        <w:t>.getText()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product.</w:t>
      </w:r>
      <w:r>
        <w:rPr>
          <w:rFonts w:ascii="Menlo" w:hAnsi="Menlo" w:cs="Menlo"/>
          <w:color w:val="9876AA"/>
          <w:sz w:val="18"/>
          <w:szCs w:val="18"/>
        </w:rPr>
        <w:t xml:space="preserve">mPrice </w:t>
      </w:r>
      <w:r>
        <w:rPr>
          <w:rFonts w:ascii="Menlo" w:hAnsi="Menlo" w:cs="Menlo"/>
          <w:color w:val="A9B7C6"/>
          <w:sz w:val="18"/>
          <w:szCs w:val="18"/>
        </w:rPr>
        <w:t>= Double.</w:t>
      </w:r>
      <w:r>
        <w:rPr>
          <w:rFonts w:ascii="Menlo" w:hAnsi="Menlo" w:cs="Menlo"/>
          <w:i/>
          <w:iCs/>
          <w:color w:val="A9B7C6"/>
          <w:sz w:val="18"/>
          <w:szCs w:val="18"/>
        </w:rPr>
        <w:t>parseDouble</w:t>
      </w:r>
      <w:r>
        <w:rPr>
          <w:rFonts w:ascii="Menlo" w:hAnsi="Menlo" w:cs="Menlo"/>
          <w:color w:val="A9B7C6"/>
          <w:sz w:val="18"/>
          <w:szCs w:val="18"/>
        </w:rPr>
        <w:t>(price)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(NumberFormatException 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JOptionPane.</w:t>
      </w:r>
      <w:r>
        <w:rPr>
          <w:rFonts w:ascii="Menlo" w:hAnsi="Menlo" w:cs="Menlo"/>
          <w:i/>
          <w:iCs/>
          <w:color w:val="A9B7C6"/>
          <w:sz w:val="18"/>
          <w:szCs w:val="18"/>
        </w:rPr>
        <w:t>showMessageDialog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null, </w:t>
      </w:r>
      <w:r>
        <w:rPr>
          <w:rFonts w:ascii="Menlo" w:hAnsi="Menlo" w:cs="Menlo"/>
          <w:color w:val="6A8759"/>
          <w:sz w:val="18"/>
          <w:szCs w:val="18"/>
        </w:rPr>
        <w:t>"Price is invalid!"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return;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t xml:space="preserve">    String quant = </w:t>
      </w:r>
      <w:r>
        <w:rPr>
          <w:rFonts w:ascii="Menlo" w:hAnsi="Menlo" w:cs="Menlo"/>
          <w:color w:val="9876AA"/>
          <w:sz w:val="18"/>
          <w:szCs w:val="18"/>
        </w:rPr>
        <w:t>txtQuantity</w:t>
      </w:r>
      <w:r>
        <w:rPr>
          <w:rFonts w:ascii="Menlo" w:hAnsi="Menlo" w:cs="Menlo"/>
          <w:color w:val="A9B7C6"/>
          <w:sz w:val="18"/>
          <w:szCs w:val="18"/>
        </w:rPr>
        <w:t>.getText()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product.</w:t>
      </w:r>
      <w:r>
        <w:rPr>
          <w:rFonts w:ascii="Menlo" w:hAnsi="Menlo" w:cs="Menlo"/>
          <w:color w:val="9876AA"/>
          <w:sz w:val="18"/>
          <w:szCs w:val="18"/>
        </w:rPr>
        <w:t xml:space="preserve">mQuantity </w:t>
      </w:r>
      <w:r>
        <w:rPr>
          <w:rFonts w:ascii="Menlo" w:hAnsi="Menlo" w:cs="Menlo"/>
          <w:color w:val="A9B7C6"/>
          <w:sz w:val="18"/>
          <w:szCs w:val="18"/>
        </w:rPr>
        <w:t>= Double.</w:t>
      </w:r>
      <w:r>
        <w:rPr>
          <w:rFonts w:ascii="Menlo" w:hAnsi="Menlo" w:cs="Menlo"/>
          <w:i/>
          <w:iCs/>
          <w:color w:val="A9B7C6"/>
          <w:sz w:val="18"/>
          <w:szCs w:val="18"/>
        </w:rPr>
        <w:t>parseDouble</w:t>
      </w:r>
      <w:r>
        <w:rPr>
          <w:rFonts w:ascii="Menlo" w:hAnsi="Menlo" w:cs="Menlo"/>
          <w:color w:val="A9B7C6"/>
          <w:sz w:val="18"/>
          <w:szCs w:val="18"/>
        </w:rPr>
        <w:t>(quant)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(NumberFormatException 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JOptionPane.</w:t>
      </w:r>
      <w:r>
        <w:rPr>
          <w:rFonts w:ascii="Menlo" w:hAnsi="Menlo" w:cs="Menlo"/>
          <w:i/>
          <w:iCs/>
          <w:color w:val="A9B7C6"/>
          <w:sz w:val="18"/>
          <w:szCs w:val="18"/>
        </w:rPr>
        <w:t>showMessageDialog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null, </w:t>
      </w:r>
      <w:r>
        <w:rPr>
          <w:rFonts w:ascii="Menlo" w:hAnsi="Menlo" w:cs="Menlo"/>
          <w:color w:val="6A8759"/>
          <w:sz w:val="18"/>
          <w:szCs w:val="18"/>
        </w:rPr>
        <w:t>"Quantity is invalid!"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return;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switch </w:t>
      </w:r>
      <w:r>
        <w:rPr>
          <w:rFonts w:ascii="Menlo" w:hAnsi="Menlo" w:cs="Menlo"/>
          <w:color w:val="A9B7C6"/>
          <w:sz w:val="18"/>
          <w:szCs w:val="18"/>
        </w:rPr>
        <w:t>(StoreManager.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getInstance</w:t>
      </w:r>
      <w:r>
        <w:rPr>
          <w:rFonts w:ascii="Menlo" w:hAnsi="Menlo" w:cs="Menlo"/>
          <w:color w:val="A9B7C6"/>
          <w:sz w:val="18"/>
          <w:szCs w:val="18"/>
        </w:rPr>
        <w:t>().getDataAdapter().saveProduct(product))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case </w:t>
      </w:r>
      <w:r>
        <w:rPr>
          <w:rFonts w:ascii="Menlo" w:hAnsi="Menlo" w:cs="Menlo"/>
          <w:color w:val="A9B7C6"/>
          <w:sz w:val="18"/>
          <w:szCs w:val="18"/>
        </w:rPr>
        <w:t>SQLiteDataAdapter.</w:t>
      </w:r>
      <w:r>
        <w:rPr>
          <w:rFonts w:ascii="Menlo" w:hAnsi="Menlo" w:cs="Menlo"/>
          <w:i/>
          <w:iCs/>
          <w:color w:val="9876AA"/>
          <w:sz w:val="18"/>
          <w:szCs w:val="18"/>
        </w:rPr>
        <w:t>PRODUCT_DUPLICATE_ERROR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JOptionPane.</w:t>
      </w:r>
      <w:r>
        <w:rPr>
          <w:rFonts w:ascii="Menlo" w:hAnsi="Menlo" w:cs="Menlo"/>
          <w:i/>
          <w:iCs/>
          <w:color w:val="A9B7C6"/>
          <w:sz w:val="18"/>
          <w:szCs w:val="18"/>
        </w:rPr>
        <w:t>showMessageDialog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null, </w:t>
      </w:r>
      <w:r>
        <w:rPr>
          <w:rFonts w:ascii="Menlo" w:hAnsi="Menlo" w:cs="Menlo"/>
          <w:color w:val="6A8759"/>
          <w:sz w:val="18"/>
          <w:szCs w:val="18"/>
        </w:rPr>
        <w:t>"Product NOT added successfully! Duplicate product ID!"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default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JOptionPane.</w:t>
      </w:r>
      <w:r>
        <w:rPr>
          <w:rFonts w:ascii="Menlo" w:hAnsi="Menlo" w:cs="Menlo"/>
          <w:i/>
          <w:iCs/>
          <w:color w:val="A9B7C6"/>
          <w:sz w:val="18"/>
          <w:szCs w:val="18"/>
        </w:rPr>
        <w:t>showMessageDialog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null, </w:t>
      </w:r>
      <w:r>
        <w:rPr>
          <w:rFonts w:ascii="Menlo" w:hAnsi="Menlo" w:cs="Menlo"/>
          <w:color w:val="6A8759"/>
          <w:sz w:val="18"/>
          <w:szCs w:val="18"/>
        </w:rPr>
        <w:t xml:space="preserve">"Product added successfully!" </w:t>
      </w:r>
      <w:r>
        <w:rPr>
          <w:rFonts w:ascii="Menlo" w:hAnsi="Menlo" w:cs="Menlo"/>
          <w:color w:val="A9B7C6"/>
          <w:sz w:val="18"/>
          <w:szCs w:val="18"/>
        </w:rPr>
        <w:t>+ product)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proofErr w:type="gramStart"/>
      <w:r>
        <w:rPr>
          <w:rFonts w:ascii="Menlo" w:hAnsi="Menlo" w:cs="Menlo"/>
          <w:color w:val="CC7832"/>
          <w:sz w:val="18"/>
          <w:szCs w:val="18"/>
        </w:rPr>
        <w:t xml:space="preserve">  </w:t>
      </w:r>
      <w:r>
        <w:rPr>
          <w:rFonts w:ascii="Menlo" w:hAnsi="Menlo" w:cs="Menlo"/>
          <w:color w:val="A9B7C6"/>
          <w:sz w:val="18"/>
          <w:szCs w:val="18"/>
        </w:rPr>
        <w:t>}</w:t>
      </w:r>
      <w:proofErr w:type="gramEnd"/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15AF9607" w14:textId="77777777" w:rsidR="006A69DB" w:rsidRPr="006A69DB" w:rsidRDefault="006A69DB" w:rsidP="006A69DB">
      <w:pPr>
        <w:pStyle w:val="ListParagraph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ind w:left="1080"/>
        <w:rPr>
          <w:rFonts w:ascii="Trebuchet MS" w:hAnsi="Trebuchet MS" w:cs="Trebuchet MS"/>
          <w:color w:val="000000"/>
        </w:rPr>
      </w:pPr>
    </w:p>
    <w:p w14:paraId="2CD45DE4" w14:textId="77777777" w:rsidR="006A69DB" w:rsidRDefault="006A69DB" w:rsidP="006A69DB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ind w:left="720"/>
        <w:rPr>
          <w:rFonts w:ascii="Trebuchet MS" w:hAnsi="Trebuchet MS" w:cs="Trebuchet MS"/>
          <w:color w:val="000000"/>
        </w:rPr>
      </w:pPr>
    </w:p>
    <w:p w14:paraId="2F31CFED" w14:textId="6EB55F1D" w:rsidR="006A69DB" w:rsidRDefault="006A69DB" w:rsidP="006A69DB">
      <w:pPr>
        <w:widowControl w:val="0"/>
        <w:numPr>
          <w:ilvl w:val="0"/>
          <w:numId w:val="12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Customer</w:t>
      </w:r>
    </w:p>
    <w:p w14:paraId="6475ABC2" w14:textId="77777777" w:rsidR="00CE0483" w:rsidRDefault="00CE0483" w:rsidP="00CE0483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114B159F" w14:textId="460B70E7" w:rsidR="00CE0483" w:rsidRDefault="00CE0483" w:rsidP="00CE0483">
      <w:pPr>
        <w:pStyle w:val="ListParagraph"/>
        <w:widowControl w:val="0"/>
        <w:numPr>
          <w:ilvl w:val="0"/>
          <w:numId w:val="30"/>
        </w:numPr>
        <w:tabs>
          <w:tab w:val="left" w:pos="360"/>
          <w:tab w:val="left" w:pos="720"/>
        </w:tabs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Common case:</w:t>
      </w:r>
    </w:p>
    <w:p w14:paraId="79E74EB0" w14:textId="77777777" w:rsidR="00CE0483" w:rsidRDefault="00CE0483" w:rsidP="00CE0483">
      <w:pPr>
        <w:pStyle w:val="HTMLPreformatted"/>
        <w:shd w:val="clear" w:color="auto" w:fill="2B2B2B"/>
        <w:ind w:left="108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int </w:t>
      </w:r>
      <w:r>
        <w:rPr>
          <w:rFonts w:ascii="Menlo" w:hAnsi="Menlo" w:cs="Menlo"/>
          <w:color w:val="9876AA"/>
          <w:sz w:val="18"/>
          <w:szCs w:val="18"/>
        </w:rPr>
        <w:t>mCustomerID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9876AA"/>
          <w:sz w:val="18"/>
          <w:szCs w:val="18"/>
        </w:rPr>
        <w:t>mName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mPhone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mAddress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14:paraId="3FF72DAD" w14:textId="77777777" w:rsidR="00CE0483" w:rsidRDefault="00CE0483" w:rsidP="00CE0483">
      <w:pPr>
        <w:pStyle w:val="ListParagraph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ind w:left="1080"/>
        <w:rPr>
          <w:rFonts w:ascii="Trebuchet MS" w:hAnsi="Trebuchet MS" w:cs="Trebuchet MS"/>
          <w:color w:val="000000"/>
        </w:rPr>
      </w:pPr>
    </w:p>
    <w:p w14:paraId="35EC51D0" w14:textId="6E0E0518" w:rsidR="00CE0483" w:rsidRDefault="00CE0483" w:rsidP="00CE0483">
      <w:pPr>
        <w:pStyle w:val="ListParagraph"/>
        <w:widowControl w:val="0"/>
        <w:numPr>
          <w:ilvl w:val="0"/>
          <w:numId w:val="30"/>
        </w:numPr>
        <w:tabs>
          <w:tab w:val="left" w:pos="360"/>
          <w:tab w:val="left" w:pos="720"/>
        </w:tabs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Exception:</w:t>
      </w:r>
    </w:p>
    <w:p w14:paraId="1C506F69" w14:textId="77777777" w:rsidR="0022759D" w:rsidRDefault="0022759D" w:rsidP="0022759D">
      <w:pPr>
        <w:pStyle w:val="HTMLPreformatted"/>
        <w:shd w:val="clear" w:color="auto" w:fill="2B2B2B"/>
        <w:ind w:left="108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actionPerformed</w:t>
      </w:r>
      <w:r>
        <w:rPr>
          <w:rFonts w:ascii="Menlo" w:hAnsi="Menlo" w:cs="Menlo"/>
          <w:color w:val="A9B7C6"/>
          <w:sz w:val="18"/>
          <w:szCs w:val="18"/>
        </w:rPr>
        <w:t>(ActionEvent actionEvent)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CustomerModel customer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CustomerModel()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String id = </w:t>
      </w:r>
      <w:r>
        <w:rPr>
          <w:rFonts w:ascii="Menlo" w:hAnsi="Menlo" w:cs="Menlo"/>
          <w:color w:val="9876AA"/>
          <w:sz w:val="18"/>
          <w:szCs w:val="18"/>
        </w:rPr>
        <w:t>txtCustomerID</w:t>
      </w:r>
      <w:r>
        <w:rPr>
          <w:rFonts w:ascii="Menlo" w:hAnsi="Menlo" w:cs="Menlo"/>
          <w:color w:val="A9B7C6"/>
          <w:sz w:val="18"/>
          <w:szCs w:val="18"/>
        </w:rPr>
        <w:t>.getText()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//Check if the id is not empty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(id.length() ==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JOptionPane.</w:t>
      </w:r>
      <w:r>
        <w:rPr>
          <w:rFonts w:ascii="Menlo" w:hAnsi="Menlo" w:cs="Menlo"/>
          <w:i/>
          <w:iCs/>
          <w:color w:val="A9B7C6"/>
          <w:sz w:val="18"/>
          <w:szCs w:val="18"/>
        </w:rPr>
        <w:t>showMessageDialog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null, </w:t>
      </w:r>
      <w:r>
        <w:rPr>
          <w:rFonts w:ascii="Menlo" w:hAnsi="Menlo" w:cs="Menlo"/>
          <w:color w:val="6A8759"/>
          <w:sz w:val="18"/>
          <w:szCs w:val="18"/>
        </w:rPr>
        <w:t>"CustomerID cannot be null!"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return;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//Check if the customer id is a valid input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customer.</w:t>
      </w:r>
      <w:r>
        <w:rPr>
          <w:rFonts w:ascii="Menlo" w:hAnsi="Menlo" w:cs="Menlo"/>
          <w:color w:val="9876AA"/>
          <w:sz w:val="18"/>
          <w:szCs w:val="18"/>
        </w:rPr>
        <w:t xml:space="preserve">mCustomerID </w:t>
      </w:r>
      <w:r>
        <w:rPr>
          <w:rFonts w:ascii="Menlo" w:hAnsi="Menlo" w:cs="Menlo"/>
          <w:color w:val="A9B7C6"/>
          <w:sz w:val="18"/>
          <w:szCs w:val="18"/>
        </w:rPr>
        <w:t>= Integer.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parseInt</w:t>
      </w:r>
      <w:r>
        <w:rPr>
          <w:rFonts w:ascii="Menlo" w:hAnsi="Menlo" w:cs="Menlo"/>
          <w:color w:val="A9B7C6"/>
          <w:sz w:val="18"/>
          <w:szCs w:val="18"/>
        </w:rPr>
        <w:t>(id)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(NumberFormatException 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JOptionPane.</w:t>
      </w:r>
      <w:r>
        <w:rPr>
          <w:rFonts w:ascii="Menlo" w:hAnsi="Menlo" w:cs="Menlo"/>
          <w:i/>
          <w:iCs/>
          <w:color w:val="A9B7C6"/>
          <w:sz w:val="18"/>
          <w:szCs w:val="18"/>
        </w:rPr>
        <w:t>showMessageDialog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null, </w:t>
      </w:r>
      <w:r>
        <w:rPr>
          <w:rFonts w:ascii="Menlo" w:hAnsi="Menlo" w:cs="Menlo"/>
          <w:color w:val="6A8759"/>
          <w:sz w:val="18"/>
          <w:szCs w:val="18"/>
        </w:rPr>
        <w:t>"CustomerID is invalid!"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return;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String name = </w:t>
      </w:r>
      <w:r>
        <w:rPr>
          <w:rFonts w:ascii="Menlo" w:hAnsi="Menlo" w:cs="Menlo"/>
          <w:color w:val="9876AA"/>
          <w:sz w:val="18"/>
          <w:szCs w:val="18"/>
        </w:rPr>
        <w:t>txtName</w:t>
      </w:r>
      <w:r>
        <w:rPr>
          <w:rFonts w:ascii="Menlo" w:hAnsi="Menlo" w:cs="Menlo"/>
          <w:color w:val="A9B7C6"/>
          <w:sz w:val="18"/>
          <w:szCs w:val="18"/>
        </w:rPr>
        <w:t>.getText()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>
        <w:rPr>
          <w:rFonts w:ascii="Menlo" w:hAnsi="Menlo" w:cs="Menlo"/>
          <w:color w:val="A9B7C6"/>
          <w:sz w:val="18"/>
          <w:szCs w:val="18"/>
        </w:rPr>
        <w:t xml:space="preserve">(name.length() ==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JOptionPane.</w:t>
      </w:r>
      <w:r>
        <w:rPr>
          <w:rFonts w:ascii="Menlo" w:hAnsi="Menlo" w:cs="Menlo"/>
          <w:i/>
          <w:iCs/>
          <w:color w:val="A9B7C6"/>
          <w:sz w:val="18"/>
          <w:szCs w:val="18"/>
        </w:rPr>
        <w:t>showMessageDialog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null, </w:t>
      </w:r>
      <w:r>
        <w:rPr>
          <w:rFonts w:ascii="Menlo" w:hAnsi="Menlo" w:cs="Menlo"/>
          <w:color w:val="6A8759"/>
          <w:sz w:val="18"/>
          <w:szCs w:val="18"/>
        </w:rPr>
        <w:t>"Customer name cannot be empty!"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return;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customer.</w:t>
      </w:r>
      <w:r>
        <w:rPr>
          <w:rFonts w:ascii="Menlo" w:hAnsi="Menlo" w:cs="Menlo"/>
          <w:color w:val="9876AA"/>
          <w:sz w:val="18"/>
          <w:szCs w:val="18"/>
        </w:rPr>
        <w:t xml:space="preserve">mName </w:t>
      </w:r>
      <w:r>
        <w:rPr>
          <w:rFonts w:ascii="Menlo" w:hAnsi="Menlo" w:cs="Menlo"/>
          <w:color w:val="A9B7C6"/>
          <w:sz w:val="18"/>
          <w:szCs w:val="18"/>
        </w:rPr>
        <w:t>= name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String phone = </w:t>
      </w:r>
      <w:r>
        <w:rPr>
          <w:rFonts w:ascii="Menlo" w:hAnsi="Menlo" w:cs="Menlo"/>
          <w:color w:val="9876AA"/>
          <w:sz w:val="18"/>
          <w:szCs w:val="18"/>
        </w:rPr>
        <w:t>txtPhone</w:t>
      </w:r>
      <w:r>
        <w:rPr>
          <w:rFonts w:ascii="Menlo" w:hAnsi="Menlo" w:cs="Menlo"/>
          <w:color w:val="A9B7C6"/>
          <w:sz w:val="18"/>
          <w:szCs w:val="18"/>
        </w:rPr>
        <w:t>.getText()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>
        <w:rPr>
          <w:rFonts w:ascii="Menlo" w:hAnsi="Menlo" w:cs="Menlo"/>
          <w:color w:val="A9B7C6"/>
          <w:sz w:val="18"/>
          <w:szCs w:val="18"/>
        </w:rPr>
        <w:t xml:space="preserve">(phone.length() ==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JOptionPane.</w:t>
      </w:r>
      <w:r>
        <w:rPr>
          <w:rFonts w:ascii="Menlo" w:hAnsi="Menlo" w:cs="Menlo"/>
          <w:i/>
          <w:iCs/>
          <w:color w:val="A9B7C6"/>
          <w:sz w:val="18"/>
          <w:szCs w:val="18"/>
        </w:rPr>
        <w:t>showMessageDialog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null, </w:t>
      </w:r>
      <w:r>
        <w:rPr>
          <w:rFonts w:ascii="Menlo" w:hAnsi="Menlo" w:cs="Menlo"/>
          <w:color w:val="6A8759"/>
          <w:sz w:val="18"/>
          <w:szCs w:val="18"/>
        </w:rPr>
        <w:t>"Customer phone cannot be empty!"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return;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customer.</w:t>
      </w:r>
      <w:r>
        <w:rPr>
          <w:rFonts w:ascii="Menlo" w:hAnsi="Menlo" w:cs="Menlo"/>
          <w:color w:val="9876AA"/>
          <w:sz w:val="18"/>
          <w:szCs w:val="18"/>
        </w:rPr>
        <w:t xml:space="preserve">mPhone </w:t>
      </w:r>
      <w:r>
        <w:rPr>
          <w:rFonts w:ascii="Menlo" w:hAnsi="Menlo" w:cs="Menlo"/>
          <w:color w:val="A9B7C6"/>
          <w:sz w:val="18"/>
          <w:szCs w:val="18"/>
        </w:rPr>
        <w:t>= phone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String address = </w:t>
      </w:r>
      <w:r>
        <w:rPr>
          <w:rFonts w:ascii="Menlo" w:hAnsi="Menlo" w:cs="Menlo"/>
          <w:color w:val="9876AA"/>
          <w:sz w:val="18"/>
          <w:szCs w:val="18"/>
        </w:rPr>
        <w:t>txtAddress</w:t>
      </w:r>
      <w:r>
        <w:rPr>
          <w:rFonts w:ascii="Menlo" w:hAnsi="Menlo" w:cs="Menlo"/>
          <w:color w:val="A9B7C6"/>
          <w:sz w:val="18"/>
          <w:szCs w:val="18"/>
        </w:rPr>
        <w:t>.getText()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>
        <w:rPr>
          <w:rFonts w:ascii="Menlo" w:hAnsi="Menlo" w:cs="Menlo"/>
          <w:color w:val="A9B7C6"/>
          <w:sz w:val="18"/>
          <w:szCs w:val="18"/>
        </w:rPr>
        <w:t xml:space="preserve">(address.length() ==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JOptionPane.</w:t>
      </w:r>
      <w:r>
        <w:rPr>
          <w:rFonts w:ascii="Menlo" w:hAnsi="Menlo" w:cs="Menlo"/>
          <w:i/>
          <w:iCs/>
          <w:color w:val="A9B7C6"/>
          <w:sz w:val="18"/>
          <w:szCs w:val="18"/>
        </w:rPr>
        <w:t>showMessageDialog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null, </w:t>
      </w:r>
      <w:r>
        <w:rPr>
          <w:rFonts w:ascii="Menlo" w:hAnsi="Menlo" w:cs="Menlo"/>
          <w:color w:val="6A8759"/>
          <w:sz w:val="18"/>
          <w:szCs w:val="18"/>
        </w:rPr>
        <w:t>"Customer phone cannot be empty!"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return;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customer.</w:t>
      </w:r>
      <w:r>
        <w:rPr>
          <w:rFonts w:ascii="Menlo" w:hAnsi="Menlo" w:cs="Menlo"/>
          <w:color w:val="9876AA"/>
          <w:sz w:val="18"/>
          <w:szCs w:val="18"/>
        </w:rPr>
        <w:t xml:space="preserve">mAddress </w:t>
      </w:r>
      <w:r>
        <w:rPr>
          <w:rFonts w:ascii="Menlo" w:hAnsi="Menlo" w:cs="Menlo"/>
          <w:color w:val="A9B7C6"/>
          <w:sz w:val="18"/>
          <w:szCs w:val="18"/>
        </w:rPr>
        <w:t>= address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switch </w:t>
      </w:r>
      <w:r>
        <w:rPr>
          <w:rFonts w:ascii="Menlo" w:hAnsi="Menlo" w:cs="Menlo"/>
          <w:color w:val="A9B7C6"/>
          <w:sz w:val="18"/>
          <w:szCs w:val="18"/>
        </w:rPr>
        <w:t>(StoreManager.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getInstance</w:t>
      </w:r>
      <w:r>
        <w:rPr>
          <w:rFonts w:ascii="Menlo" w:hAnsi="Menlo" w:cs="Menlo"/>
          <w:color w:val="A9B7C6"/>
          <w:sz w:val="18"/>
          <w:szCs w:val="18"/>
        </w:rPr>
        <w:t>().getDataAdapter().saveCustomer(customer))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case </w:t>
      </w:r>
      <w:r>
        <w:rPr>
          <w:rFonts w:ascii="Menlo" w:hAnsi="Menlo" w:cs="Menlo"/>
          <w:color w:val="A9B7C6"/>
          <w:sz w:val="18"/>
          <w:szCs w:val="18"/>
        </w:rPr>
        <w:t>SQLiteDataAdapter.</w:t>
      </w:r>
      <w:r>
        <w:rPr>
          <w:rFonts w:ascii="Menlo" w:hAnsi="Menlo" w:cs="Menlo"/>
          <w:i/>
          <w:iCs/>
          <w:color w:val="9876AA"/>
          <w:sz w:val="18"/>
          <w:szCs w:val="18"/>
        </w:rPr>
        <w:t>CUSTOMER_DUPLICATE_ERROR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JOptionPane.</w:t>
      </w:r>
      <w:r>
        <w:rPr>
          <w:rFonts w:ascii="Menlo" w:hAnsi="Menlo" w:cs="Menlo"/>
          <w:i/>
          <w:iCs/>
          <w:color w:val="A9B7C6"/>
          <w:sz w:val="18"/>
          <w:szCs w:val="18"/>
        </w:rPr>
        <w:t>showMessageDialog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null, </w:t>
      </w:r>
      <w:r>
        <w:rPr>
          <w:rFonts w:ascii="Menlo" w:hAnsi="Menlo" w:cs="Menlo"/>
          <w:color w:val="6A8759"/>
          <w:sz w:val="18"/>
          <w:szCs w:val="18"/>
        </w:rPr>
        <w:t>"Customer NOT added successfully! Duplicate customer ID!"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default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JOptionPane.</w:t>
      </w:r>
      <w:r>
        <w:rPr>
          <w:rFonts w:ascii="Menlo" w:hAnsi="Menlo" w:cs="Menlo"/>
          <w:i/>
          <w:iCs/>
          <w:color w:val="A9B7C6"/>
          <w:sz w:val="18"/>
          <w:szCs w:val="18"/>
        </w:rPr>
        <w:t>showMessageDialog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null, </w:t>
      </w:r>
      <w:r>
        <w:rPr>
          <w:rFonts w:ascii="Menlo" w:hAnsi="Menlo" w:cs="Menlo"/>
          <w:color w:val="6A8759"/>
          <w:sz w:val="18"/>
          <w:szCs w:val="18"/>
        </w:rPr>
        <w:t xml:space="preserve">"Customer added successfully!" </w:t>
      </w:r>
      <w:r>
        <w:rPr>
          <w:rFonts w:ascii="Menlo" w:hAnsi="Menlo" w:cs="Menlo"/>
          <w:color w:val="A9B7C6"/>
          <w:sz w:val="18"/>
          <w:szCs w:val="18"/>
        </w:rPr>
        <w:t>+ customer)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proofErr w:type="gramStart"/>
      <w:r>
        <w:rPr>
          <w:rFonts w:ascii="Menlo" w:hAnsi="Menlo" w:cs="Menlo"/>
          <w:color w:val="CC7832"/>
          <w:sz w:val="18"/>
          <w:szCs w:val="18"/>
        </w:rPr>
        <w:t xml:space="preserve">  </w:t>
      </w:r>
      <w:r>
        <w:rPr>
          <w:rFonts w:ascii="Menlo" w:hAnsi="Menlo" w:cs="Menlo"/>
          <w:color w:val="A9B7C6"/>
          <w:sz w:val="18"/>
          <w:szCs w:val="18"/>
        </w:rPr>
        <w:t>}</w:t>
      </w:r>
      <w:proofErr w:type="gram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03353F91" w14:textId="77777777" w:rsidR="006A69DB" w:rsidRDefault="006A69DB" w:rsidP="006A69DB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43C8A380" w14:textId="77777777" w:rsidR="006A69DB" w:rsidRDefault="006A69DB" w:rsidP="006A69DB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ind w:left="720"/>
        <w:rPr>
          <w:rFonts w:ascii="Trebuchet MS" w:hAnsi="Trebuchet MS" w:cs="Trebuchet MS"/>
          <w:color w:val="000000"/>
        </w:rPr>
      </w:pPr>
    </w:p>
    <w:p w14:paraId="1C4D05A3" w14:textId="065F17F9" w:rsidR="0022759D" w:rsidRDefault="006A69DB" w:rsidP="006911A4">
      <w:pPr>
        <w:widowControl w:val="0"/>
        <w:numPr>
          <w:ilvl w:val="0"/>
          <w:numId w:val="12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 xml:space="preserve">Purchase  </w:t>
      </w:r>
    </w:p>
    <w:p w14:paraId="09275E30" w14:textId="77777777" w:rsidR="006911A4" w:rsidRPr="006911A4" w:rsidRDefault="006911A4" w:rsidP="006911A4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ind w:left="720"/>
        <w:rPr>
          <w:rFonts w:ascii="Trebuchet MS" w:hAnsi="Trebuchet MS" w:cs="Trebuchet MS"/>
          <w:color w:val="000000"/>
        </w:rPr>
      </w:pPr>
    </w:p>
    <w:p w14:paraId="4DAFE4C3" w14:textId="6DAB9E9C" w:rsidR="0022759D" w:rsidRDefault="0022759D" w:rsidP="0022759D">
      <w:pPr>
        <w:pStyle w:val="ListParagraph"/>
        <w:widowControl w:val="0"/>
        <w:numPr>
          <w:ilvl w:val="0"/>
          <w:numId w:val="30"/>
        </w:numPr>
        <w:tabs>
          <w:tab w:val="left" w:pos="360"/>
          <w:tab w:val="left" w:pos="720"/>
        </w:tabs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 w:rsidRPr="0022759D">
        <w:rPr>
          <w:rFonts w:ascii="Trebuchet MS" w:hAnsi="Trebuchet MS" w:cs="Trebuchet MS"/>
          <w:color w:val="000000"/>
        </w:rPr>
        <w:t xml:space="preserve">Common case: </w:t>
      </w:r>
    </w:p>
    <w:p w14:paraId="1059F6C9" w14:textId="77777777" w:rsidR="006911A4" w:rsidRDefault="006911A4" w:rsidP="006911A4">
      <w:pPr>
        <w:pStyle w:val="HTMLPreformatted"/>
        <w:shd w:val="clear" w:color="auto" w:fill="2B2B2B"/>
        <w:ind w:left="108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int </w:t>
      </w:r>
      <w:r>
        <w:rPr>
          <w:rFonts w:ascii="Menlo" w:hAnsi="Menlo" w:cs="Menlo"/>
          <w:color w:val="9876AA"/>
          <w:sz w:val="18"/>
          <w:szCs w:val="18"/>
        </w:rPr>
        <w:t>mPurchaseID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mProductID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mCustomerID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public double </w:t>
      </w:r>
      <w:r>
        <w:rPr>
          <w:rFonts w:ascii="Menlo" w:hAnsi="Menlo" w:cs="Menlo"/>
          <w:color w:val="9876AA"/>
          <w:sz w:val="18"/>
          <w:szCs w:val="18"/>
        </w:rPr>
        <w:t>mPrice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mQuantity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mCost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mTax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mTotal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9876AA"/>
          <w:sz w:val="18"/>
          <w:szCs w:val="18"/>
        </w:rPr>
        <w:t>mDate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14:paraId="63CEABB8" w14:textId="77777777" w:rsidR="006911A4" w:rsidRDefault="006911A4" w:rsidP="006911A4">
      <w:pPr>
        <w:pStyle w:val="ListParagraph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ind w:left="1080"/>
        <w:rPr>
          <w:rFonts w:ascii="Trebuchet MS" w:hAnsi="Trebuchet MS" w:cs="Trebuchet MS"/>
          <w:color w:val="000000"/>
        </w:rPr>
      </w:pPr>
    </w:p>
    <w:p w14:paraId="02A324BF" w14:textId="77777777" w:rsidR="006911A4" w:rsidRDefault="006911A4" w:rsidP="006911A4">
      <w:pPr>
        <w:pStyle w:val="ListParagraph"/>
        <w:widowControl w:val="0"/>
        <w:numPr>
          <w:ilvl w:val="0"/>
          <w:numId w:val="30"/>
        </w:numPr>
        <w:tabs>
          <w:tab w:val="left" w:pos="360"/>
          <w:tab w:val="left" w:pos="720"/>
        </w:tabs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Exception:</w:t>
      </w:r>
    </w:p>
    <w:p w14:paraId="2F4B8B51" w14:textId="77777777" w:rsidR="00A73B2D" w:rsidRDefault="00A73B2D" w:rsidP="00A73B2D">
      <w:pPr>
        <w:pStyle w:val="HTMLPreformatted"/>
        <w:shd w:val="clear" w:color="auto" w:fill="2B2B2B"/>
        <w:ind w:left="108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actionPerformed</w:t>
      </w:r>
      <w:r>
        <w:rPr>
          <w:rFonts w:ascii="Menlo" w:hAnsi="Menlo" w:cs="Menlo"/>
          <w:color w:val="A9B7C6"/>
          <w:sz w:val="18"/>
          <w:szCs w:val="18"/>
        </w:rPr>
        <w:t>(ActionEvent actionEvent)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String pId = </w:t>
      </w:r>
      <w:r>
        <w:rPr>
          <w:rFonts w:ascii="Menlo" w:hAnsi="Menlo" w:cs="Menlo"/>
          <w:color w:val="9876AA"/>
          <w:sz w:val="18"/>
          <w:szCs w:val="18"/>
        </w:rPr>
        <w:t>txtPurchaseID</w:t>
      </w:r>
      <w:r>
        <w:rPr>
          <w:rFonts w:ascii="Menlo" w:hAnsi="Menlo" w:cs="Menlo"/>
          <w:color w:val="A9B7C6"/>
          <w:sz w:val="18"/>
          <w:szCs w:val="18"/>
        </w:rPr>
        <w:t>.getText()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>
        <w:rPr>
          <w:rFonts w:ascii="Menlo" w:hAnsi="Menlo" w:cs="Menlo"/>
          <w:color w:val="A9B7C6"/>
          <w:sz w:val="18"/>
          <w:szCs w:val="18"/>
        </w:rPr>
        <w:t xml:space="preserve">(pId.length() ==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JOptionPane.</w:t>
      </w:r>
      <w:r>
        <w:rPr>
          <w:rFonts w:ascii="Menlo" w:hAnsi="Menlo" w:cs="Menlo"/>
          <w:i/>
          <w:iCs/>
          <w:color w:val="A9B7C6"/>
          <w:sz w:val="18"/>
          <w:szCs w:val="18"/>
        </w:rPr>
        <w:t>showMessageDialog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null, </w:t>
      </w:r>
      <w:r>
        <w:rPr>
          <w:rFonts w:ascii="Menlo" w:hAnsi="Menlo" w:cs="Menlo"/>
          <w:color w:val="6A8759"/>
          <w:sz w:val="18"/>
          <w:szCs w:val="18"/>
        </w:rPr>
        <w:t>"PurchaseID cannot be null!"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return;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purchase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mPurchaseID </w:t>
      </w:r>
      <w:r>
        <w:rPr>
          <w:rFonts w:ascii="Menlo" w:hAnsi="Menlo" w:cs="Menlo"/>
          <w:color w:val="A9B7C6"/>
          <w:sz w:val="18"/>
          <w:szCs w:val="18"/>
        </w:rPr>
        <w:t>= Integer.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parseInt</w:t>
      </w:r>
      <w:r>
        <w:rPr>
          <w:rFonts w:ascii="Menlo" w:hAnsi="Menlo" w:cs="Menlo"/>
          <w:color w:val="A9B7C6"/>
          <w:sz w:val="18"/>
          <w:szCs w:val="18"/>
        </w:rPr>
        <w:t>(pId)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(NumberFormatException 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JOptionPane.</w:t>
      </w:r>
      <w:r>
        <w:rPr>
          <w:rFonts w:ascii="Menlo" w:hAnsi="Menlo" w:cs="Menlo"/>
          <w:i/>
          <w:iCs/>
          <w:color w:val="A9B7C6"/>
          <w:sz w:val="18"/>
          <w:szCs w:val="18"/>
        </w:rPr>
        <w:t>showMessageDialog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null, </w:t>
      </w:r>
      <w:r>
        <w:rPr>
          <w:rFonts w:ascii="Menlo" w:hAnsi="Menlo" w:cs="Menlo"/>
          <w:color w:val="6A8759"/>
          <w:sz w:val="18"/>
          <w:szCs w:val="18"/>
        </w:rPr>
        <w:t>"PurchaseID is invalid!"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return;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String cId = </w:t>
      </w:r>
      <w:r>
        <w:rPr>
          <w:rFonts w:ascii="Menlo" w:hAnsi="Menlo" w:cs="Menlo"/>
          <w:color w:val="9876AA"/>
          <w:sz w:val="18"/>
          <w:szCs w:val="18"/>
        </w:rPr>
        <w:t>txtCustomerID</w:t>
      </w:r>
      <w:r>
        <w:rPr>
          <w:rFonts w:ascii="Menlo" w:hAnsi="Menlo" w:cs="Menlo"/>
          <w:color w:val="A9B7C6"/>
          <w:sz w:val="18"/>
          <w:szCs w:val="18"/>
        </w:rPr>
        <w:t>.getText()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>
        <w:rPr>
          <w:rFonts w:ascii="Menlo" w:hAnsi="Menlo" w:cs="Menlo"/>
          <w:color w:val="A9B7C6"/>
          <w:sz w:val="18"/>
          <w:szCs w:val="18"/>
        </w:rPr>
        <w:t xml:space="preserve">(cId.length() ==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JOptionPane.</w:t>
      </w:r>
      <w:r>
        <w:rPr>
          <w:rFonts w:ascii="Menlo" w:hAnsi="Menlo" w:cs="Menlo"/>
          <w:i/>
          <w:iCs/>
          <w:color w:val="A9B7C6"/>
          <w:sz w:val="18"/>
          <w:szCs w:val="18"/>
        </w:rPr>
        <w:t>showMessageDialog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null, </w:t>
      </w:r>
      <w:r>
        <w:rPr>
          <w:rFonts w:ascii="Menlo" w:hAnsi="Menlo" w:cs="Menlo"/>
          <w:color w:val="6A8759"/>
          <w:sz w:val="18"/>
          <w:szCs w:val="18"/>
        </w:rPr>
        <w:t>"CustomerID cannot be null!"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return;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purchase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mCustomerID </w:t>
      </w:r>
      <w:r>
        <w:rPr>
          <w:rFonts w:ascii="Menlo" w:hAnsi="Menlo" w:cs="Menlo"/>
          <w:color w:val="A9B7C6"/>
          <w:sz w:val="18"/>
          <w:szCs w:val="18"/>
        </w:rPr>
        <w:t>= Integer.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parseInt</w:t>
      </w:r>
      <w:r>
        <w:rPr>
          <w:rFonts w:ascii="Menlo" w:hAnsi="Menlo" w:cs="Menlo"/>
          <w:color w:val="A9B7C6"/>
          <w:sz w:val="18"/>
          <w:szCs w:val="18"/>
        </w:rPr>
        <w:t>(cId)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(NumberFormatException 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JOptionPane.</w:t>
      </w:r>
      <w:r>
        <w:rPr>
          <w:rFonts w:ascii="Menlo" w:hAnsi="Menlo" w:cs="Menlo"/>
          <w:i/>
          <w:iCs/>
          <w:color w:val="A9B7C6"/>
          <w:sz w:val="18"/>
          <w:szCs w:val="18"/>
        </w:rPr>
        <w:t>showMessageDialog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null, </w:t>
      </w:r>
      <w:r>
        <w:rPr>
          <w:rFonts w:ascii="Menlo" w:hAnsi="Menlo" w:cs="Menlo"/>
          <w:color w:val="6A8759"/>
          <w:sz w:val="18"/>
          <w:szCs w:val="18"/>
        </w:rPr>
        <w:t>"CustomerID is invalid!"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return;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String productId = </w:t>
      </w:r>
      <w:r>
        <w:rPr>
          <w:rFonts w:ascii="Menlo" w:hAnsi="Menlo" w:cs="Menlo"/>
          <w:color w:val="9876AA"/>
          <w:sz w:val="18"/>
          <w:szCs w:val="18"/>
        </w:rPr>
        <w:t>txtProductID</w:t>
      </w:r>
      <w:r>
        <w:rPr>
          <w:rFonts w:ascii="Menlo" w:hAnsi="Menlo" w:cs="Menlo"/>
          <w:color w:val="A9B7C6"/>
          <w:sz w:val="18"/>
          <w:szCs w:val="18"/>
        </w:rPr>
        <w:t>.getText()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>
        <w:rPr>
          <w:rFonts w:ascii="Menlo" w:hAnsi="Menlo" w:cs="Menlo"/>
          <w:color w:val="A9B7C6"/>
          <w:sz w:val="18"/>
          <w:szCs w:val="18"/>
        </w:rPr>
        <w:t xml:space="preserve">(productId.length() ==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JOptionPane.</w:t>
      </w:r>
      <w:r>
        <w:rPr>
          <w:rFonts w:ascii="Menlo" w:hAnsi="Menlo" w:cs="Menlo"/>
          <w:i/>
          <w:iCs/>
          <w:color w:val="A9B7C6"/>
          <w:sz w:val="18"/>
          <w:szCs w:val="18"/>
        </w:rPr>
        <w:t>showMessageDialog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null, </w:t>
      </w:r>
      <w:r>
        <w:rPr>
          <w:rFonts w:ascii="Menlo" w:hAnsi="Menlo" w:cs="Menlo"/>
          <w:color w:val="6A8759"/>
          <w:sz w:val="18"/>
          <w:szCs w:val="18"/>
        </w:rPr>
        <w:t>"ProductID cannot be null!"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return;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purchase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mProductID </w:t>
      </w:r>
      <w:r>
        <w:rPr>
          <w:rFonts w:ascii="Menlo" w:hAnsi="Menlo" w:cs="Menlo"/>
          <w:color w:val="A9B7C6"/>
          <w:sz w:val="18"/>
          <w:szCs w:val="18"/>
        </w:rPr>
        <w:t>= Integer.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parseInt</w:t>
      </w:r>
      <w:r>
        <w:rPr>
          <w:rFonts w:ascii="Menlo" w:hAnsi="Menlo" w:cs="Menlo"/>
          <w:color w:val="A9B7C6"/>
          <w:sz w:val="18"/>
          <w:szCs w:val="18"/>
        </w:rPr>
        <w:t>(cId)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(NumberFormatException 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JOptionPane.</w:t>
      </w:r>
      <w:r>
        <w:rPr>
          <w:rFonts w:ascii="Menlo" w:hAnsi="Menlo" w:cs="Menlo"/>
          <w:i/>
          <w:iCs/>
          <w:color w:val="A9B7C6"/>
          <w:sz w:val="18"/>
          <w:szCs w:val="18"/>
        </w:rPr>
        <w:t>showMessageDialog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null, </w:t>
      </w:r>
      <w:r>
        <w:rPr>
          <w:rFonts w:ascii="Menlo" w:hAnsi="Menlo" w:cs="Menlo"/>
          <w:color w:val="6A8759"/>
          <w:sz w:val="18"/>
          <w:szCs w:val="18"/>
        </w:rPr>
        <w:t>"ProductID is invalid!"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return;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String quant = </w:t>
      </w:r>
      <w:r>
        <w:rPr>
          <w:rFonts w:ascii="Menlo" w:hAnsi="Menlo" w:cs="Menlo"/>
          <w:color w:val="9876AA"/>
          <w:sz w:val="18"/>
          <w:szCs w:val="18"/>
        </w:rPr>
        <w:t>txtQuantity</w:t>
      </w:r>
      <w:r>
        <w:rPr>
          <w:rFonts w:ascii="Menlo" w:hAnsi="Menlo" w:cs="Menlo"/>
          <w:color w:val="A9B7C6"/>
          <w:sz w:val="18"/>
          <w:szCs w:val="18"/>
        </w:rPr>
        <w:t>.getText()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purchase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mQuantity </w:t>
      </w:r>
      <w:r>
        <w:rPr>
          <w:rFonts w:ascii="Menlo" w:hAnsi="Menlo" w:cs="Menlo"/>
          <w:color w:val="A9B7C6"/>
          <w:sz w:val="18"/>
          <w:szCs w:val="18"/>
        </w:rPr>
        <w:t>= Double.</w:t>
      </w:r>
      <w:r>
        <w:rPr>
          <w:rFonts w:ascii="Menlo" w:hAnsi="Menlo" w:cs="Menlo"/>
          <w:i/>
          <w:iCs/>
          <w:color w:val="A9B7C6"/>
          <w:sz w:val="18"/>
          <w:szCs w:val="18"/>
        </w:rPr>
        <w:t>parseDouble</w:t>
      </w:r>
      <w:r>
        <w:rPr>
          <w:rFonts w:ascii="Menlo" w:hAnsi="Menlo" w:cs="Menlo"/>
          <w:color w:val="A9B7C6"/>
          <w:sz w:val="18"/>
          <w:szCs w:val="18"/>
        </w:rPr>
        <w:t>(quant)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(NumberFormatException 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JOptionPane.</w:t>
      </w:r>
      <w:r>
        <w:rPr>
          <w:rFonts w:ascii="Menlo" w:hAnsi="Menlo" w:cs="Menlo"/>
          <w:i/>
          <w:iCs/>
          <w:color w:val="A9B7C6"/>
          <w:sz w:val="18"/>
          <w:szCs w:val="18"/>
        </w:rPr>
        <w:t>showMessageDialog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null, </w:t>
      </w:r>
      <w:r>
        <w:rPr>
          <w:rFonts w:ascii="Menlo" w:hAnsi="Menlo" w:cs="Menlo"/>
          <w:color w:val="6A8759"/>
          <w:sz w:val="18"/>
          <w:szCs w:val="18"/>
        </w:rPr>
        <w:t>"Quantity is invalid!"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return;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//receipt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product </w:t>
      </w:r>
      <w:r>
        <w:rPr>
          <w:rFonts w:ascii="Menlo" w:hAnsi="Menlo" w:cs="Menlo"/>
          <w:color w:val="A9B7C6"/>
          <w:sz w:val="18"/>
          <w:szCs w:val="18"/>
        </w:rPr>
        <w:t>= StoreManager.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getInstance</w:t>
      </w:r>
      <w:r>
        <w:rPr>
          <w:rFonts w:ascii="Menlo" w:hAnsi="Menlo" w:cs="Menlo"/>
          <w:color w:val="A9B7C6"/>
          <w:sz w:val="18"/>
          <w:szCs w:val="18"/>
        </w:rPr>
        <w:t>().getDataAdapter().loadProduct(</w:t>
      </w:r>
      <w:r>
        <w:rPr>
          <w:rFonts w:ascii="Menlo" w:hAnsi="Menlo" w:cs="Menlo"/>
          <w:color w:val="9876AA"/>
          <w:sz w:val="18"/>
          <w:szCs w:val="18"/>
        </w:rPr>
        <w:t>purchase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mProductID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customer </w:t>
      </w:r>
      <w:r>
        <w:rPr>
          <w:rFonts w:ascii="Menlo" w:hAnsi="Menlo" w:cs="Menlo"/>
          <w:color w:val="A9B7C6"/>
          <w:sz w:val="18"/>
          <w:szCs w:val="18"/>
        </w:rPr>
        <w:t>= StoreManager.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getInstance</w:t>
      </w:r>
      <w:r>
        <w:rPr>
          <w:rFonts w:ascii="Menlo" w:hAnsi="Menlo" w:cs="Menlo"/>
          <w:color w:val="A9B7C6"/>
          <w:sz w:val="18"/>
          <w:szCs w:val="18"/>
        </w:rPr>
        <w:t>().getDataAdapter().loadCustomer(</w:t>
      </w:r>
      <w:r>
        <w:rPr>
          <w:rFonts w:ascii="Menlo" w:hAnsi="Menlo" w:cs="Menlo"/>
          <w:color w:val="9876AA"/>
          <w:sz w:val="18"/>
          <w:szCs w:val="18"/>
        </w:rPr>
        <w:t>purchase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mCustomerID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>receipt</w:t>
      </w:r>
      <w:r>
        <w:rPr>
          <w:rFonts w:ascii="Menlo" w:hAnsi="Menlo" w:cs="Menlo"/>
          <w:color w:val="A9B7C6"/>
          <w:sz w:val="18"/>
          <w:szCs w:val="18"/>
        </w:rPr>
        <w:t>.appendHeader(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Customer Receipt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>receipt</w:t>
      </w:r>
      <w:r>
        <w:rPr>
          <w:rFonts w:ascii="Menlo" w:hAnsi="Menlo" w:cs="Menlo"/>
          <w:color w:val="A9B7C6"/>
          <w:sz w:val="18"/>
          <w:szCs w:val="18"/>
        </w:rPr>
        <w:t>.appendCustomer(</w:t>
      </w:r>
      <w:r>
        <w:rPr>
          <w:rFonts w:ascii="Menlo" w:hAnsi="Menlo" w:cs="Menlo"/>
          <w:color w:val="9876AA"/>
          <w:sz w:val="18"/>
          <w:szCs w:val="18"/>
        </w:rPr>
        <w:t>customer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>receipt</w:t>
      </w:r>
      <w:r>
        <w:rPr>
          <w:rFonts w:ascii="Menlo" w:hAnsi="Menlo" w:cs="Menlo"/>
          <w:color w:val="A9B7C6"/>
          <w:sz w:val="18"/>
          <w:szCs w:val="18"/>
        </w:rPr>
        <w:t>.appendProduct(</w:t>
      </w:r>
      <w:r>
        <w:rPr>
          <w:rFonts w:ascii="Menlo" w:hAnsi="Menlo" w:cs="Menlo"/>
          <w:color w:val="9876AA"/>
          <w:sz w:val="18"/>
          <w:szCs w:val="18"/>
        </w:rPr>
        <w:t>product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>receipt</w:t>
      </w:r>
      <w:r>
        <w:rPr>
          <w:rFonts w:ascii="Menlo" w:hAnsi="Menlo" w:cs="Menlo"/>
          <w:color w:val="A9B7C6"/>
          <w:sz w:val="18"/>
          <w:szCs w:val="18"/>
        </w:rPr>
        <w:t>.appendPurchase(</w:t>
      </w:r>
      <w:r>
        <w:rPr>
          <w:rFonts w:ascii="Menlo" w:hAnsi="Menlo" w:cs="Menlo"/>
          <w:color w:val="9876AA"/>
          <w:sz w:val="18"/>
          <w:szCs w:val="18"/>
        </w:rPr>
        <w:t>purchase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>receipt</w:t>
      </w:r>
      <w:r>
        <w:rPr>
          <w:rFonts w:ascii="Menlo" w:hAnsi="Menlo" w:cs="Menlo"/>
          <w:color w:val="A9B7C6"/>
          <w:sz w:val="18"/>
          <w:szCs w:val="18"/>
        </w:rPr>
        <w:t>.appendHeader(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Thank you for your purchase!"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switch </w:t>
      </w:r>
      <w:r>
        <w:rPr>
          <w:rFonts w:ascii="Menlo" w:hAnsi="Menlo" w:cs="Menlo"/>
          <w:color w:val="A9B7C6"/>
          <w:sz w:val="18"/>
          <w:szCs w:val="18"/>
        </w:rPr>
        <w:t>(StoreManager.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getInstance</w:t>
      </w:r>
      <w:r>
        <w:rPr>
          <w:rFonts w:ascii="Menlo" w:hAnsi="Menlo" w:cs="Menlo"/>
          <w:color w:val="A9B7C6"/>
          <w:sz w:val="18"/>
          <w:szCs w:val="18"/>
        </w:rPr>
        <w:t>().getDataAdapter().savePurchase(</w:t>
      </w:r>
      <w:r>
        <w:rPr>
          <w:rFonts w:ascii="Menlo" w:hAnsi="Menlo" w:cs="Menlo"/>
          <w:color w:val="9876AA"/>
          <w:sz w:val="18"/>
          <w:szCs w:val="18"/>
        </w:rPr>
        <w:t>purchase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case </w:t>
      </w:r>
      <w:r>
        <w:rPr>
          <w:rFonts w:ascii="Menlo" w:hAnsi="Menlo" w:cs="Menlo"/>
          <w:color w:val="A9B7C6"/>
          <w:sz w:val="18"/>
          <w:szCs w:val="18"/>
        </w:rPr>
        <w:t>SQLiteDataAdapter.</w:t>
      </w:r>
      <w:r>
        <w:rPr>
          <w:rFonts w:ascii="Menlo" w:hAnsi="Menlo" w:cs="Menlo"/>
          <w:i/>
          <w:iCs/>
          <w:color w:val="9876AA"/>
          <w:sz w:val="18"/>
          <w:szCs w:val="18"/>
        </w:rPr>
        <w:t>PURCHASE_DUPLICATE_ERROR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JOptionPane.</w:t>
      </w:r>
      <w:r>
        <w:rPr>
          <w:rFonts w:ascii="Menlo" w:hAnsi="Menlo" w:cs="Menlo"/>
          <w:i/>
          <w:iCs/>
          <w:color w:val="A9B7C6"/>
          <w:sz w:val="18"/>
          <w:szCs w:val="18"/>
        </w:rPr>
        <w:t>showMessageDialog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null, </w:t>
      </w:r>
      <w:r>
        <w:rPr>
          <w:rFonts w:ascii="Menlo" w:hAnsi="Menlo" w:cs="Menlo"/>
          <w:color w:val="6A8759"/>
          <w:sz w:val="18"/>
          <w:szCs w:val="18"/>
        </w:rPr>
        <w:t>"Purchase NOT added successfully! Duplicate product ID!"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default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JOptionPane.</w:t>
      </w:r>
      <w:r>
        <w:rPr>
          <w:rFonts w:ascii="Menlo" w:hAnsi="Menlo" w:cs="Menlo"/>
          <w:i/>
          <w:iCs/>
          <w:color w:val="A9B7C6"/>
          <w:sz w:val="18"/>
          <w:szCs w:val="18"/>
        </w:rPr>
        <w:t>showMessageDialog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null, </w:t>
      </w:r>
      <w:r>
        <w:rPr>
          <w:rFonts w:ascii="Menlo" w:hAnsi="Menlo" w:cs="Menlo"/>
          <w:color w:val="6A8759"/>
          <w:sz w:val="18"/>
          <w:szCs w:val="18"/>
        </w:rPr>
        <w:t xml:space="preserve">"Purchase added </w:t>
      </w:r>
      <w:proofErr w:type="gramStart"/>
      <w:r>
        <w:rPr>
          <w:rFonts w:ascii="Menlo" w:hAnsi="Menlo" w:cs="Menlo"/>
          <w:color w:val="6A8759"/>
          <w:sz w:val="18"/>
          <w:szCs w:val="18"/>
        </w:rPr>
        <w:t>successfully!</w:t>
      </w:r>
      <w:r>
        <w:rPr>
          <w:rFonts w:ascii="Menlo" w:hAnsi="Menlo" w:cs="Menlo"/>
          <w:color w:val="CC7832"/>
          <w:sz w:val="18"/>
          <w:szCs w:val="18"/>
        </w:rPr>
        <w:t>\</w:t>
      </w:r>
      <w:proofErr w:type="gramEnd"/>
      <w:r>
        <w:rPr>
          <w:rFonts w:ascii="Menlo" w:hAnsi="Menlo" w:cs="Menlo"/>
          <w:color w:val="CC7832"/>
          <w:sz w:val="18"/>
          <w:szCs w:val="18"/>
        </w:rPr>
        <w:t>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                      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9876AA"/>
          <w:sz w:val="18"/>
          <w:szCs w:val="18"/>
        </w:rPr>
        <w:t xml:space="preserve">purchase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                      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9876AA"/>
          <w:sz w:val="18"/>
          <w:szCs w:val="18"/>
        </w:rPr>
        <w:t>receipt</w:t>
      </w:r>
      <w:r>
        <w:rPr>
          <w:rFonts w:ascii="Menlo" w:hAnsi="Menlo" w:cs="Menlo"/>
          <w:color w:val="A9B7C6"/>
          <w:sz w:val="18"/>
          <w:szCs w:val="18"/>
        </w:rPr>
        <w:t>.toString())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2F3530D6" w14:textId="77777777" w:rsidR="006A69DB" w:rsidRPr="006A69DB" w:rsidRDefault="006A69DB" w:rsidP="006A69DB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/>
          <w:b/>
          <w:color w:val="2D3B45"/>
          <w:sz w:val="32"/>
          <w:szCs w:val="32"/>
        </w:rPr>
      </w:pPr>
    </w:p>
    <w:p w14:paraId="08B0E51F" w14:textId="77777777" w:rsidR="006A69DB" w:rsidRPr="006A69DB" w:rsidRDefault="006A69DB" w:rsidP="006A69DB">
      <w:pPr>
        <w:pStyle w:val="ListParagraph"/>
        <w:shd w:val="clear" w:color="auto" w:fill="FFFFFF"/>
        <w:spacing w:before="100" w:beforeAutospacing="1" w:after="100" w:afterAutospacing="1"/>
        <w:rPr>
          <w:rFonts w:ascii="Helvetica Neue" w:eastAsia="Times New Roman" w:hAnsi="Helvetica Neue"/>
          <w:b/>
          <w:color w:val="2D3B45"/>
          <w:sz w:val="32"/>
          <w:szCs w:val="32"/>
        </w:rPr>
      </w:pPr>
    </w:p>
    <w:p w14:paraId="4B3A574C" w14:textId="77777777" w:rsidR="006911A4" w:rsidRDefault="006911A4" w:rsidP="00A963C6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/>
          <w:b/>
          <w:color w:val="2D3B45"/>
          <w:sz w:val="32"/>
          <w:szCs w:val="32"/>
        </w:rPr>
      </w:pPr>
      <w:bookmarkStart w:id="0" w:name="_GoBack"/>
      <w:bookmarkEnd w:id="0"/>
    </w:p>
    <w:p w14:paraId="182EE98E" w14:textId="217460C3" w:rsidR="00945A4D" w:rsidRPr="00A963C6" w:rsidRDefault="00A963C6" w:rsidP="00FF3131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/>
          <w:b/>
          <w:color w:val="2D3B45"/>
          <w:sz w:val="32"/>
          <w:szCs w:val="32"/>
        </w:rPr>
      </w:pPr>
      <w:r>
        <w:rPr>
          <w:rFonts w:ascii="Helvetica Neue" w:eastAsia="Times New Roman" w:hAnsi="Helvetica Neue"/>
          <w:b/>
          <w:color w:val="2D3B45"/>
          <w:sz w:val="32"/>
          <w:szCs w:val="32"/>
        </w:rPr>
        <w:t xml:space="preserve">2. </w:t>
      </w:r>
      <w:r w:rsidRPr="00A963C6">
        <w:rPr>
          <w:rFonts w:ascii="Helvetica Neue" w:eastAsia="Times New Roman" w:hAnsi="Helvetica Neue"/>
          <w:b/>
          <w:color w:val="2D3B45"/>
          <w:sz w:val="32"/>
          <w:szCs w:val="32"/>
        </w:rPr>
        <w:t>Design the screens (UI windows and widgets) the system should display in each use case</w:t>
      </w:r>
      <w:r w:rsidR="006A69DB">
        <w:rPr>
          <w:rFonts w:ascii="Helvetica Neue" w:eastAsia="Times New Roman" w:hAnsi="Helvetica Neue"/>
          <w:b/>
          <w:color w:val="2D3B45"/>
          <w:sz w:val="32"/>
          <w:szCs w:val="32"/>
        </w:rPr>
        <w:t>.</w:t>
      </w:r>
    </w:p>
    <w:p w14:paraId="5AC2B198" w14:textId="77777777" w:rsidR="00945A4D" w:rsidRDefault="00945A4D" w:rsidP="00945A4D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7A23F938" w14:textId="5C02DAC1" w:rsidR="00945A4D" w:rsidRDefault="00945A4D" w:rsidP="00945A4D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Name: “</w:t>
      </w:r>
      <w:r w:rsidR="00FF3131">
        <w:rPr>
          <w:rFonts w:ascii="Helvetica Neue" w:hAnsi="Helvetica Neue" w:cs="Helvetica Neue"/>
          <w:color w:val="222D35"/>
        </w:rPr>
        <w:t>A</w:t>
      </w:r>
      <w:r>
        <w:rPr>
          <w:rFonts w:ascii="Helvetica Neue" w:hAnsi="Helvetica Neue" w:cs="Helvetica Neue"/>
          <w:color w:val="222D35"/>
        </w:rPr>
        <w:t>dd a new product into the system”</w:t>
      </w:r>
    </w:p>
    <w:p w14:paraId="511CD3DA" w14:textId="77777777" w:rsidR="00945A4D" w:rsidRDefault="00945A4D" w:rsidP="00945A4D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59F82B6F" w14:textId="77777777" w:rsidR="00945A4D" w:rsidRDefault="00945A4D" w:rsidP="00945A4D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Steps:</w:t>
      </w:r>
    </w:p>
    <w:p w14:paraId="533B66AD" w14:textId="77777777" w:rsidR="00842300" w:rsidRDefault="00842300" w:rsidP="00842300"/>
    <w:p w14:paraId="09C87C23" w14:textId="77777777" w:rsidR="00842300" w:rsidRDefault="00842300" w:rsidP="008423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822"/>
      </w:tblGrid>
      <w:tr w:rsidR="006B038C" w14:paraId="2D987E27" w14:textId="77777777" w:rsidTr="00842300">
        <w:trPr>
          <w:trHeight w:val="350"/>
        </w:trPr>
        <w:tc>
          <w:tcPr>
            <w:tcW w:w="4675" w:type="dxa"/>
            <w:shd w:val="clear" w:color="auto" w:fill="AEAAAA" w:themeFill="background2" w:themeFillShade="BF"/>
          </w:tcPr>
          <w:p w14:paraId="6B4EF785" w14:textId="77777777" w:rsidR="00842300" w:rsidRPr="00842300" w:rsidRDefault="00842300" w:rsidP="00842300">
            <w:pPr>
              <w:rPr>
                <w:b/>
              </w:rPr>
            </w:pPr>
            <w:r w:rsidRPr="00842300">
              <w:rPr>
                <w:b/>
              </w:rPr>
              <w:t>Actor</w:t>
            </w:r>
          </w:p>
        </w:tc>
        <w:tc>
          <w:tcPr>
            <w:tcW w:w="4675" w:type="dxa"/>
            <w:shd w:val="clear" w:color="auto" w:fill="AEAAAA" w:themeFill="background2" w:themeFillShade="BF"/>
          </w:tcPr>
          <w:p w14:paraId="4F7A9AFB" w14:textId="77777777" w:rsidR="00842300" w:rsidRPr="00842300" w:rsidRDefault="00842300" w:rsidP="00842300">
            <w:pPr>
              <w:rPr>
                <w:b/>
              </w:rPr>
            </w:pPr>
            <w:r w:rsidRPr="00842300">
              <w:rPr>
                <w:b/>
              </w:rPr>
              <w:t>System</w:t>
            </w:r>
          </w:p>
        </w:tc>
      </w:tr>
      <w:tr w:rsidR="006B038C" w14:paraId="0DC66AAD" w14:textId="77777777" w:rsidTr="00FB4FA7">
        <w:trPr>
          <w:trHeight w:val="3545"/>
        </w:trPr>
        <w:tc>
          <w:tcPr>
            <w:tcW w:w="4675" w:type="dxa"/>
          </w:tcPr>
          <w:p w14:paraId="4E2C7862" w14:textId="77777777" w:rsidR="00842300" w:rsidRDefault="00842300" w:rsidP="00842300">
            <w:r>
              <w:t>1. Choose command “Add Product”</w:t>
            </w:r>
          </w:p>
          <w:p w14:paraId="1B1315C1" w14:textId="77777777" w:rsidR="00842300" w:rsidRDefault="00842300" w:rsidP="00842300"/>
          <w:p w14:paraId="463651E6" w14:textId="77777777" w:rsidR="00842300" w:rsidRDefault="00842300" w:rsidP="00842300">
            <w:r>
              <w:t>Main screen:</w:t>
            </w:r>
          </w:p>
          <w:p w14:paraId="2CF0B4A8" w14:textId="77777777" w:rsidR="00A17BED" w:rsidRDefault="00A17BED" w:rsidP="00842300"/>
          <w:p w14:paraId="294F4B2D" w14:textId="77777777" w:rsidR="00A17BED" w:rsidRDefault="00A17BED" w:rsidP="00842300">
            <w:r>
              <w:rPr>
                <w:noProof/>
              </w:rPr>
              <w:drawing>
                <wp:inline distT="0" distB="0" distL="0" distR="0" wp14:anchorId="528D11B6" wp14:editId="08ED5F9E">
                  <wp:extent cx="2718435" cy="989579"/>
                  <wp:effectExtent l="0" t="0" r="0" b="1270"/>
                  <wp:docPr id="1" name="Picture 1" descr="/Users/jiyeonlee/Desktop/Screen Shot 2019-09-10 at 11.20.54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jiyeonlee/Desktop/Screen Shot 2019-09-10 at 11.20.54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7312" cy="1007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203D563" w14:textId="77777777" w:rsidR="00842300" w:rsidRDefault="00F638AF" w:rsidP="00F638AF">
            <w:r>
              <w:t>2. Display “Add Product” screen</w:t>
            </w:r>
          </w:p>
          <w:p w14:paraId="481E2137" w14:textId="77777777" w:rsidR="00F638AF" w:rsidRDefault="00F638AF" w:rsidP="00F638AF"/>
          <w:p w14:paraId="46ED042F" w14:textId="77777777" w:rsidR="00F638AF" w:rsidRPr="00F638AF" w:rsidRDefault="00B558BB" w:rsidP="00F638AF">
            <w:r>
              <w:rPr>
                <w:noProof/>
              </w:rPr>
              <w:drawing>
                <wp:inline distT="0" distB="0" distL="0" distR="0" wp14:anchorId="1579E47A" wp14:editId="003ED904">
                  <wp:extent cx="2919695" cy="1653246"/>
                  <wp:effectExtent l="0" t="0" r="1905" b="0"/>
                  <wp:docPr id="4" name="Picture 4" descr="/Users/jiyeonlee/Desktop/Screen Shot 2019-09-10 at 11.30.54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Users/jiyeonlee/Desktop/Screen Shot 2019-09-10 at 11.30.54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8173" cy="1669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38C" w14:paraId="7ACCFB9A" w14:textId="77777777" w:rsidTr="00FB4FA7">
        <w:trPr>
          <w:trHeight w:val="3545"/>
        </w:trPr>
        <w:tc>
          <w:tcPr>
            <w:tcW w:w="4675" w:type="dxa"/>
          </w:tcPr>
          <w:p w14:paraId="0FF71C08" w14:textId="77777777" w:rsidR="00FB4FA7" w:rsidRDefault="006B038C" w:rsidP="00842300">
            <w:r>
              <w:t>3. Input data then click “Add” button</w:t>
            </w:r>
          </w:p>
          <w:p w14:paraId="15FB26B1" w14:textId="77777777" w:rsidR="006B038C" w:rsidRDefault="006B038C" w:rsidP="00842300"/>
          <w:p w14:paraId="5F080839" w14:textId="77777777" w:rsidR="006B038C" w:rsidRDefault="006B038C" w:rsidP="00842300">
            <w:r>
              <w:t>“Add Product” screen with data:</w:t>
            </w:r>
          </w:p>
          <w:p w14:paraId="52306E30" w14:textId="77777777" w:rsidR="006B038C" w:rsidRDefault="006B038C" w:rsidP="00842300">
            <w:r>
              <w:rPr>
                <w:noProof/>
              </w:rPr>
              <w:drawing>
                <wp:inline distT="0" distB="0" distL="0" distR="0" wp14:anchorId="061826E1" wp14:editId="19024962">
                  <wp:extent cx="2615674" cy="2067914"/>
                  <wp:effectExtent l="0" t="0" r="635" b="0"/>
                  <wp:docPr id="7" name="Picture 7" descr="/Users/jiyeonlee/Desktop/Screen Shot 2019-09-10 at 11.35.55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/Users/jiyeonlee/Desktop/Screen Shot 2019-09-10 at 11.35.55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7042" cy="2076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7000E77" w14:textId="77777777" w:rsidR="006B038C" w:rsidRDefault="00FB4FA7" w:rsidP="00F638AF">
            <w:r>
              <w:t xml:space="preserve">4. Hide “Add Product” screen </w:t>
            </w:r>
            <w:r w:rsidR="006B038C">
              <w:t>and display “Add Product Successfully!” screen:</w:t>
            </w:r>
          </w:p>
          <w:p w14:paraId="4837BBB4" w14:textId="77777777" w:rsidR="006B038C" w:rsidRDefault="006B038C" w:rsidP="00F638AF"/>
          <w:p w14:paraId="1D28C561" w14:textId="77777777" w:rsidR="006B038C" w:rsidRDefault="006B038C" w:rsidP="00F638AF">
            <w:r>
              <w:t>“Add Product Successfully” screen:</w:t>
            </w:r>
          </w:p>
          <w:p w14:paraId="4028DDAD" w14:textId="77777777" w:rsidR="006B038C" w:rsidRDefault="006B038C" w:rsidP="00F638AF">
            <w:r>
              <w:rPr>
                <w:noProof/>
              </w:rPr>
              <w:drawing>
                <wp:inline distT="0" distB="0" distL="0" distR="0" wp14:anchorId="01ABE44F" wp14:editId="58A83B3A">
                  <wp:extent cx="2924884" cy="1638300"/>
                  <wp:effectExtent l="0" t="0" r="0" b="0"/>
                  <wp:docPr id="9" name="Picture 9" descr="/Users/jiyeonlee/Desktop/Screen Shot 2019-09-10 at 11.38.25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/Users/jiyeonlee/Desktop/Screen Shot 2019-09-10 at 11.38.25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535" cy="1664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38C" w14:paraId="2AA1D370" w14:textId="77777777" w:rsidTr="00FB4FA7">
        <w:trPr>
          <w:trHeight w:val="3545"/>
        </w:trPr>
        <w:tc>
          <w:tcPr>
            <w:tcW w:w="4675" w:type="dxa"/>
          </w:tcPr>
          <w:p w14:paraId="4021171F" w14:textId="77777777" w:rsidR="006B038C" w:rsidRDefault="006B038C" w:rsidP="00842300">
            <w:r>
              <w:t>5. Click on “OK” button:</w:t>
            </w:r>
          </w:p>
          <w:p w14:paraId="48420DA0" w14:textId="77777777" w:rsidR="00660ECD" w:rsidRDefault="00660ECD" w:rsidP="00842300"/>
          <w:p w14:paraId="24DD4745" w14:textId="2FDA6AE3" w:rsidR="00660ECD" w:rsidRDefault="00306B80" w:rsidP="00842300">
            <w:r>
              <w:rPr>
                <w:noProof/>
              </w:rPr>
              <w:drawing>
                <wp:inline distT="0" distB="0" distL="0" distR="0" wp14:anchorId="52840979" wp14:editId="7E2B1FCB">
                  <wp:extent cx="2720207" cy="1676839"/>
                  <wp:effectExtent l="0" t="0" r="0" b="0"/>
                  <wp:docPr id="3" name="Picture 3" descr="Screen%20Shot%202019-09-10%20at%203.29.36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creen%20Shot%202019-09-10%20at%203.29.36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5292" cy="1692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A348B33" w14:textId="77777777" w:rsidR="006B038C" w:rsidRDefault="006B038C" w:rsidP="00F638AF">
            <w:r>
              <w:t>6. Display “Main” screen</w:t>
            </w:r>
          </w:p>
          <w:p w14:paraId="3CCCDB0D" w14:textId="77777777" w:rsidR="00660ECD" w:rsidRDefault="00660ECD" w:rsidP="00F638AF"/>
          <w:p w14:paraId="02122193" w14:textId="77777777" w:rsidR="00660ECD" w:rsidRDefault="00660ECD" w:rsidP="00F638AF">
            <w:r>
              <w:t>Main screen:</w:t>
            </w:r>
          </w:p>
          <w:p w14:paraId="5803F383" w14:textId="3E29999F" w:rsidR="00660ECD" w:rsidRDefault="00660ECD" w:rsidP="00F638AF">
            <w:r>
              <w:rPr>
                <w:noProof/>
              </w:rPr>
              <w:drawing>
                <wp:inline distT="0" distB="0" distL="0" distR="0" wp14:anchorId="5CF74A75" wp14:editId="15F05607">
                  <wp:extent cx="2718435" cy="989579"/>
                  <wp:effectExtent l="0" t="0" r="0" b="1270"/>
                  <wp:docPr id="2" name="Picture 2" descr="/Users/jiyeonlee/Desktop/Screen Shot 2019-09-10 at 11.20.54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jiyeonlee/Desktop/Screen Shot 2019-09-10 at 11.20.54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7312" cy="1007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394A47" w14:textId="0C9EAB98" w:rsidR="00842300" w:rsidRDefault="00842300" w:rsidP="00842300"/>
    <w:p w14:paraId="7B366374" w14:textId="77777777" w:rsidR="00945A4D" w:rsidRDefault="00945A4D" w:rsidP="00945A4D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4D6B3E20" w14:textId="77777777" w:rsidR="00B35C0A" w:rsidRDefault="00B35C0A" w:rsidP="00945A4D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0E8C014E" w14:textId="77777777" w:rsidR="00B35C0A" w:rsidRDefault="00B35C0A" w:rsidP="00945A4D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33EE8C0E" w14:textId="77777777" w:rsidR="006A69DB" w:rsidRDefault="006A69DB" w:rsidP="00945A4D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21E49639" w14:textId="59613393" w:rsidR="00B35C0A" w:rsidRDefault="00B35C0A" w:rsidP="00B35C0A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Name: “</w:t>
      </w:r>
      <w:r>
        <w:rPr>
          <w:rFonts w:ascii="Helvetica Neue" w:hAnsi="Helvetica Neue" w:cs="Helvetica Neue"/>
          <w:color w:val="222D35"/>
        </w:rPr>
        <w:t>Add a new customer into the system”</w:t>
      </w:r>
    </w:p>
    <w:p w14:paraId="5963C59F" w14:textId="77777777" w:rsidR="00B35C0A" w:rsidRDefault="00B35C0A" w:rsidP="00B35C0A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63A15873" w14:textId="77777777" w:rsidR="00B35C0A" w:rsidRDefault="00B35C0A" w:rsidP="00B35C0A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Steps:</w:t>
      </w:r>
    </w:p>
    <w:p w14:paraId="3FCB1F00" w14:textId="77777777" w:rsidR="00B35C0A" w:rsidRDefault="00B35C0A" w:rsidP="00B35C0A"/>
    <w:p w14:paraId="6E711A10" w14:textId="77777777" w:rsidR="00B35C0A" w:rsidRDefault="00B35C0A" w:rsidP="00B35C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5C0A" w14:paraId="3C1B0C2B" w14:textId="77777777" w:rsidTr="006A69DB">
        <w:trPr>
          <w:trHeight w:val="350"/>
        </w:trPr>
        <w:tc>
          <w:tcPr>
            <w:tcW w:w="4675" w:type="dxa"/>
            <w:shd w:val="clear" w:color="auto" w:fill="AEAAAA" w:themeFill="background2" w:themeFillShade="BF"/>
          </w:tcPr>
          <w:p w14:paraId="0401DA91" w14:textId="77777777" w:rsidR="00B35C0A" w:rsidRPr="00842300" w:rsidRDefault="00B35C0A" w:rsidP="008A6D79">
            <w:pPr>
              <w:rPr>
                <w:b/>
              </w:rPr>
            </w:pPr>
            <w:r w:rsidRPr="00842300">
              <w:rPr>
                <w:b/>
              </w:rPr>
              <w:t>Actor</w:t>
            </w:r>
          </w:p>
        </w:tc>
        <w:tc>
          <w:tcPr>
            <w:tcW w:w="4675" w:type="dxa"/>
            <w:shd w:val="clear" w:color="auto" w:fill="AEAAAA" w:themeFill="background2" w:themeFillShade="BF"/>
          </w:tcPr>
          <w:p w14:paraId="562A9ECD" w14:textId="77777777" w:rsidR="00B35C0A" w:rsidRPr="00842300" w:rsidRDefault="00B35C0A" w:rsidP="008A6D79">
            <w:pPr>
              <w:rPr>
                <w:b/>
              </w:rPr>
            </w:pPr>
            <w:r w:rsidRPr="00842300">
              <w:rPr>
                <w:b/>
              </w:rPr>
              <w:t>System</w:t>
            </w:r>
          </w:p>
        </w:tc>
      </w:tr>
      <w:tr w:rsidR="006A69DB" w14:paraId="1F3F80F1" w14:textId="77777777" w:rsidTr="006A69DB">
        <w:trPr>
          <w:trHeight w:val="3545"/>
        </w:trPr>
        <w:tc>
          <w:tcPr>
            <w:tcW w:w="4675" w:type="dxa"/>
          </w:tcPr>
          <w:p w14:paraId="74AEA476" w14:textId="5EDD4D9F" w:rsidR="00B35C0A" w:rsidRDefault="00B35C0A" w:rsidP="008A6D79">
            <w:r>
              <w:t>1. Choose command “Add Customer”</w:t>
            </w:r>
          </w:p>
          <w:p w14:paraId="6AE830B6" w14:textId="77777777" w:rsidR="00B35C0A" w:rsidRDefault="00B35C0A" w:rsidP="008A6D79"/>
          <w:p w14:paraId="68A19B0B" w14:textId="77777777" w:rsidR="00B35C0A" w:rsidRDefault="00B35C0A" w:rsidP="008A6D79">
            <w:r>
              <w:t>Main screen:</w:t>
            </w:r>
          </w:p>
          <w:p w14:paraId="1AC5E89D" w14:textId="77777777" w:rsidR="00B35C0A" w:rsidRDefault="00B35C0A" w:rsidP="008A6D79"/>
          <w:p w14:paraId="35798CED" w14:textId="77777777" w:rsidR="00B35C0A" w:rsidRDefault="00B35C0A" w:rsidP="008A6D79">
            <w:r>
              <w:rPr>
                <w:noProof/>
              </w:rPr>
              <w:drawing>
                <wp:inline distT="0" distB="0" distL="0" distR="0" wp14:anchorId="1D1E2C72" wp14:editId="299BC079">
                  <wp:extent cx="2718435" cy="989579"/>
                  <wp:effectExtent l="0" t="0" r="0" b="1270"/>
                  <wp:docPr id="5" name="Picture 5" descr="/Users/jiyeonlee/Desktop/Screen Shot 2019-09-10 at 11.20.54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jiyeonlee/Desktop/Screen Shot 2019-09-10 at 11.20.54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7312" cy="1007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3203B4A" w14:textId="3EAA3AF9" w:rsidR="00B35C0A" w:rsidRDefault="00B35C0A" w:rsidP="008A6D79">
            <w:r>
              <w:t>2. Display “Add Customer” screen</w:t>
            </w:r>
          </w:p>
          <w:p w14:paraId="568F3B88" w14:textId="77777777" w:rsidR="00B35C0A" w:rsidRDefault="00B35C0A" w:rsidP="008A6D79"/>
          <w:p w14:paraId="2CF4782B" w14:textId="77777777" w:rsidR="00B35C0A" w:rsidRDefault="00B35C0A" w:rsidP="008A6D79">
            <w:r>
              <w:rPr>
                <w:noProof/>
              </w:rPr>
              <w:drawing>
                <wp:inline distT="0" distB="0" distL="0" distR="0" wp14:anchorId="7FFBC40A" wp14:editId="41EDE048">
                  <wp:extent cx="2769997" cy="2139684"/>
                  <wp:effectExtent l="0" t="0" r="0" b="0"/>
                  <wp:docPr id="41" name="Picture 41" descr="../../Activities/Activity9/Screen%20Shot%202019-09-17%20at%202.05.34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Activities/Activity9/Screen%20Shot%202019-09-17%20at%202.05.34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6644" cy="2160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EBAC58" w14:textId="559201B9" w:rsidR="00BA734D" w:rsidRPr="00F638AF" w:rsidRDefault="00BA734D" w:rsidP="008A6D79"/>
        </w:tc>
      </w:tr>
      <w:tr w:rsidR="006A69DB" w14:paraId="3EEBA7D9" w14:textId="77777777" w:rsidTr="006A69DB">
        <w:trPr>
          <w:trHeight w:val="3545"/>
        </w:trPr>
        <w:tc>
          <w:tcPr>
            <w:tcW w:w="4675" w:type="dxa"/>
          </w:tcPr>
          <w:p w14:paraId="62425047" w14:textId="77777777" w:rsidR="00B35C0A" w:rsidRDefault="00B35C0A" w:rsidP="008A6D79">
            <w:r>
              <w:t>3. Input data then click “Add” button</w:t>
            </w:r>
          </w:p>
          <w:p w14:paraId="250E8C83" w14:textId="77777777" w:rsidR="00B35C0A" w:rsidRDefault="00B35C0A" w:rsidP="008A6D79"/>
          <w:p w14:paraId="3A313377" w14:textId="73A97100" w:rsidR="00B35C0A" w:rsidRDefault="00B35C0A" w:rsidP="008A6D79">
            <w:r>
              <w:t>“Add Customer” screen with data:</w:t>
            </w:r>
          </w:p>
          <w:p w14:paraId="0C9026B6" w14:textId="5B543BF8" w:rsidR="00B35C0A" w:rsidRDefault="00B35C0A" w:rsidP="008A6D79">
            <w:r>
              <w:rPr>
                <w:noProof/>
              </w:rPr>
              <w:drawing>
                <wp:inline distT="0" distB="0" distL="0" distR="0" wp14:anchorId="2170ED96" wp14:editId="6856DED2">
                  <wp:extent cx="2825055" cy="2182214"/>
                  <wp:effectExtent l="0" t="0" r="0" b="2540"/>
                  <wp:docPr id="40" name="Picture 40" descr="../../Activities/Activity9/Screen%20Shot%202019-09-17%20at%202.05.34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Activities/Activity9/Screen%20Shot%202019-09-17%20at%202.05.34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5044" cy="219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129DCBA" w14:textId="7974ADB1" w:rsidR="00B35C0A" w:rsidRDefault="00B35C0A" w:rsidP="008A6D79">
            <w:r>
              <w:t>4. Hide “Add Customer” screen and display “Add Product Successfully!” screen:</w:t>
            </w:r>
          </w:p>
          <w:p w14:paraId="0E057F6D" w14:textId="77777777" w:rsidR="00B35C0A" w:rsidRDefault="00B35C0A" w:rsidP="008A6D79"/>
          <w:p w14:paraId="03F62063" w14:textId="0515AE6C" w:rsidR="00B35C0A" w:rsidRDefault="00B35C0A" w:rsidP="008A6D79">
            <w:r>
              <w:t>“Add Customer Successfully” screen:</w:t>
            </w:r>
          </w:p>
          <w:p w14:paraId="14453AC1" w14:textId="2DC1BD3F" w:rsidR="00B35C0A" w:rsidRDefault="00B35C0A" w:rsidP="008A6D7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C85EDF4" wp14:editId="0F00305E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401320</wp:posOffset>
                      </wp:positionV>
                      <wp:extent cx="2711450" cy="914400"/>
                      <wp:effectExtent l="0" t="0" r="0" b="0"/>
                      <wp:wrapSquare wrapText="bothSides"/>
                      <wp:docPr id="47" name="Text Box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1145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910E7F" w14:textId="03F400E4" w:rsidR="00B35C0A" w:rsidRPr="00B35C0A" w:rsidRDefault="00B35C0A">
                                  <w:pPr>
                                    <w:rPr>
                                      <w:sz w:val="32"/>
                                    </w:rPr>
                                  </w:pPr>
                                  <w:r w:rsidRPr="00B35C0A">
                                    <w:rPr>
                                      <w:sz w:val="32"/>
                                    </w:rPr>
                                    <w:t>Customer Added Successfully!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C85EDF4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47" o:spid="_x0000_s1026" type="#_x0000_t202" style="position:absolute;margin-left:-1.25pt;margin-top:31.6pt;width:213.5pt;height:1in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" filled="f" stroked="f">
                      <v:textbox>
                        <w:txbxContent>
                          <w:p w14:paraId="07910E7F" w14:textId="03F400E4" w:rsidR="00B35C0A" w:rsidRPr="00B35C0A" w:rsidRDefault="00B35C0A">
                            <w:pPr>
                              <w:rPr>
                                <w:sz w:val="32"/>
                              </w:rPr>
                            </w:pPr>
                            <w:r w:rsidRPr="00B35C0A">
                              <w:rPr>
                                <w:sz w:val="32"/>
                              </w:rPr>
                              <w:t>Customer Added Successfully!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0808623" wp14:editId="2653674C">
                      <wp:simplePos x="0" y="0"/>
                      <wp:positionH relativeFrom="column">
                        <wp:posOffset>781050</wp:posOffset>
                      </wp:positionH>
                      <wp:positionV relativeFrom="paragraph">
                        <wp:posOffset>1085215</wp:posOffset>
                      </wp:positionV>
                      <wp:extent cx="1028700" cy="457200"/>
                      <wp:effectExtent l="0" t="0" r="38100" b="25400"/>
                      <wp:wrapThrough wrapText="bothSides">
                        <wp:wrapPolygon edited="0">
                          <wp:start x="0" y="0"/>
                          <wp:lineTo x="0" y="21600"/>
                          <wp:lineTo x="21867" y="21600"/>
                          <wp:lineTo x="21867" y="0"/>
                          <wp:lineTo x="0" y="0"/>
                        </wp:wrapPolygon>
                      </wp:wrapThrough>
                      <wp:docPr id="46" name="Rounded 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4572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FC727EC" w14:textId="68AE8AED" w:rsidR="00B35C0A" w:rsidRDefault="00B35C0A" w:rsidP="00B35C0A">
                                  <w:pPr>
                                    <w:jc w:val="center"/>
                                  </w:pPr>
                                  <w:r>
                                    <w:t>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0808623" id="Rounded Rectangle 46" o:spid="_x0000_s1027" style="position:absolute;margin-left:61.5pt;margin-top:85.45pt;width:81pt;height:3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" fillcolor="#4472c4 [3204]" strokecolor="#1f3763 [1604]" strokeweight="1pt">
                      <v:stroke joinstyle="miter"/>
                      <v:textbox>
                        <w:txbxContent>
                          <w:p w14:paraId="4FC727EC" w14:textId="68AE8AED" w:rsidR="00B35C0A" w:rsidRDefault="00B35C0A" w:rsidP="00B35C0A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20AF3BB" wp14:editId="4A0A8670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625475</wp:posOffset>
                      </wp:positionV>
                      <wp:extent cx="297815" cy="914400"/>
                      <wp:effectExtent l="0" t="0" r="0" b="0"/>
                      <wp:wrapSquare wrapText="bothSides"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7815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BC3E0A" w14:textId="77777777" w:rsidR="00B35C0A" w:rsidRDefault="00B35C0A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0AF3BB" id="Text Box 45" o:spid="_x0000_s1028" type="#_x0000_t202" style="position:absolute;margin-left:7.65pt;margin-top:49.25pt;width:23.45pt;height:1in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" filled="f" stroked="f">
                      <v:textbox>
                        <w:txbxContent>
                          <w:p w14:paraId="22BC3E0A" w14:textId="77777777" w:rsidR="00B35C0A" w:rsidRDefault="00B35C0A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6A69DB" w14:paraId="546E0E0F" w14:textId="77777777" w:rsidTr="006A69DB">
        <w:trPr>
          <w:trHeight w:val="3545"/>
        </w:trPr>
        <w:tc>
          <w:tcPr>
            <w:tcW w:w="4675" w:type="dxa"/>
          </w:tcPr>
          <w:p w14:paraId="71931056" w14:textId="77777777" w:rsidR="00B35C0A" w:rsidRDefault="00B35C0A" w:rsidP="008A6D79">
            <w:r>
              <w:t>5. Click on “OK” button:</w:t>
            </w:r>
          </w:p>
          <w:p w14:paraId="31E6B1A6" w14:textId="77777777" w:rsidR="00B35C0A" w:rsidRDefault="00B35C0A" w:rsidP="008A6D79"/>
          <w:p w14:paraId="5E592403" w14:textId="77777777" w:rsidR="00B35C0A" w:rsidRDefault="00B35C0A" w:rsidP="008A6D79"/>
          <w:p w14:paraId="1CC774CA" w14:textId="77777777" w:rsidR="00B35C0A" w:rsidRDefault="00B35C0A" w:rsidP="008A6D79"/>
          <w:p w14:paraId="5C48264E" w14:textId="6ACF3E1A" w:rsidR="00B35C0A" w:rsidRPr="00B35C0A" w:rsidRDefault="00B35C0A" w:rsidP="00B35C0A">
            <w:pPr>
              <w:rPr>
                <w:sz w:val="32"/>
              </w:rPr>
            </w:pPr>
            <w:r>
              <w:rPr>
                <w:sz w:val="32"/>
              </w:rPr>
              <w:t xml:space="preserve">  </w:t>
            </w:r>
            <w:r w:rsidRPr="00B35C0A">
              <w:rPr>
                <w:sz w:val="32"/>
              </w:rPr>
              <w:t>Customer Added Successfully!</w:t>
            </w:r>
          </w:p>
          <w:p w14:paraId="29DEA7F9" w14:textId="13B6E72C" w:rsidR="00B35C0A" w:rsidRDefault="00B35C0A" w:rsidP="008A6D79">
            <w:r>
              <w:t xml:space="preserve"> </w:t>
            </w:r>
          </w:p>
          <w:p w14:paraId="5DDEB8BF" w14:textId="77777777" w:rsidR="00B35C0A" w:rsidRDefault="00B35C0A" w:rsidP="008A6D79"/>
          <w:p w14:paraId="4462678E" w14:textId="2D6E4BF7" w:rsidR="00B35C0A" w:rsidRDefault="00B35C0A" w:rsidP="008A6D7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EC1A902" wp14:editId="17FCF53F">
                      <wp:simplePos x="0" y="0"/>
                      <wp:positionH relativeFrom="column">
                        <wp:posOffset>896620</wp:posOffset>
                      </wp:positionH>
                      <wp:positionV relativeFrom="paragraph">
                        <wp:posOffset>29210</wp:posOffset>
                      </wp:positionV>
                      <wp:extent cx="1028700" cy="457200"/>
                      <wp:effectExtent l="0" t="0" r="38100" b="25400"/>
                      <wp:wrapThrough wrapText="bothSides">
                        <wp:wrapPolygon edited="0">
                          <wp:start x="0" y="0"/>
                          <wp:lineTo x="0" y="21600"/>
                          <wp:lineTo x="21867" y="21600"/>
                          <wp:lineTo x="21867" y="0"/>
                          <wp:lineTo x="0" y="0"/>
                        </wp:wrapPolygon>
                      </wp:wrapThrough>
                      <wp:docPr id="48" name="Rounded 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4572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2B8935" w14:textId="77777777" w:rsidR="00B35C0A" w:rsidRDefault="00B35C0A" w:rsidP="00B35C0A">
                                  <w:pPr>
                                    <w:jc w:val="center"/>
                                  </w:pPr>
                                  <w:r>
                                    <w:t>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EC1A902" id="Rounded Rectangle 48" o:spid="_x0000_s1029" style="position:absolute;margin-left:70.6pt;margin-top:2.3pt;width:81pt;height:3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" fillcolor="#2f5496 [2404]" strokecolor="#1f3763 [1604]" strokeweight="1pt">
                      <v:stroke joinstyle="miter"/>
                      <v:textbox>
                        <w:txbxContent>
                          <w:p w14:paraId="0E2B8935" w14:textId="77777777" w:rsidR="00B35C0A" w:rsidRDefault="00B35C0A" w:rsidP="00B35C0A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  <w:p w14:paraId="7A39F143" w14:textId="5B24CA35" w:rsidR="00B35C0A" w:rsidRDefault="00B35C0A" w:rsidP="008A6D79"/>
        </w:tc>
        <w:tc>
          <w:tcPr>
            <w:tcW w:w="4675" w:type="dxa"/>
          </w:tcPr>
          <w:p w14:paraId="1BE98DE1" w14:textId="77777777" w:rsidR="00B35C0A" w:rsidRDefault="00B35C0A" w:rsidP="008A6D79">
            <w:r>
              <w:t>6. Display “Main” screen</w:t>
            </w:r>
          </w:p>
          <w:p w14:paraId="69F4B200" w14:textId="77777777" w:rsidR="00B35C0A" w:rsidRDefault="00B35C0A" w:rsidP="008A6D79"/>
          <w:p w14:paraId="6B5D8BDB" w14:textId="77777777" w:rsidR="00B35C0A" w:rsidRDefault="00B35C0A" w:rsidP="008A6D79">
            <w:r>
              <w:t>Main screen:</w:t>
            </w:r>
          </w:p>
          <w:p w14:paraId="7ECB32F0" w14:textId="77777777" w:rsidR="00B35C0A" w:rsidRDefault="00B35C0A" w:rsidP="008A6D79">
            <w:r>
              <w:rPr>
                <w:noProof/>
              </w:rPr>
              <w:drawing>
                <wp:inline distT="0" distB="0" distL="0" distR="0" wp14:anchorId="659EFADD" wp14:editId="1F0ACC39">
                  <wp:extent cx="2718435" cy="989579"/>
                  <wp:effectExtent l="0" t="0" r="0" b="1270"/>
                  <wp:docPr id="18" name="Picture 18" descr="/Users/jiyeonlee/Desktop/Screen Shot 2019-09-10 at 11.20.54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jiyeonlee/Desktop/Screen Shot 2019-09-10 at 11.20.54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7312" cy="1007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AE4045" w14:textId="77777777" w:rsidR="00B35C0A" w:rsidRDefault="00B35C0A" w:rsidP="00945A4D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7C497BAC" w14:textId="77777777" w:rsidR="00B35C0A" w:rsidRDefault="00B35C0A" w:rsidP="00945A4D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1833DC33" w14:textId="77777777" w:rsidR="006911A4" w:rsidRDefault="006911A4" w:rsidP="00945A4D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18933EFC" w14:textId="77777777" w:rsidR="006911A4" w:rsidRDefault="006911A4" w:rsidP="00945A4D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63E414B3" w14:textId="77777777" w:rsidR="006911A4" w:rsidRDefault="006911A4" w:rsidP="00945A4D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3FFAF7FC" w14:textId="77777777" w:rsidR="006911A4" w:rsidRDefault="006911A4" w:rsidP="00945A4D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1A085A09" w14:textId="77777777" w:rsidR="006911A4" w:rsidRDefault="006911A4" w:rsidP="00945A4D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4D72DCCB" w14:textId="77777777" w:rsidR="006911A4" w:rsidRDefault="006911A4" w:rsidP="00945A4D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4A8D2333" w14:textId="77777777" w:rsidR="006911A4" w:rsidRDefault="006911A4" w:rsidP="00945A4D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238C31FF" w14:textId="77777777" w:rsidR="006911A4" w:rsidRDefault="006911A4" w:rsidP="00945A4D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5466CEA4" w14:textId="77777777" w:rsidR="006911A4" w:rsidRDefault="006911A4" w:rsidP="00945A4D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07123C9A" w14:textId="77777777" w:rsidR="006911A4" w:rsidRDefault="006911A4" w:rsidP="00945A4D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61AB9D4F" w14:textId="77777777" w:rsidR="006911A4" w:rsidRDefault="006911A4" w:rsidP="00945A4D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0FBED6D7" w14:textId="77777777" w:rsidR="006911A4" w:rsidRDefault="006911A4" w:rsidP="00945A4D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2744A23D" w14:textId="77777777" w:rsidR="006911A4" w:rsidRDefault="006911A4" w:rsidP="00945A4D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0F10D77A" w14:textId="77777777" w:rsidR="006911A4" w:rsidRDefault="006911A4" w:rsidP="00945A4D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14272A95" w14:textId="77777777" w:rsidR="006911A4" w:rsidRDefault="006911A4" w:rsidP="00945A4D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3D993FA4" w14:textId="77777777" w:rsidR="006911A4" w:rsidRDefault="006911A4" w:rsidP="00945A4D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5404F3FA" w14:textId="23534AD9" w:rsidR="00B35C0A" w:rsidRDefault="00B35C0A" w:rsidP="00B35C0A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Name: “</w:t>
      </w:r>
      <w:r>
        <w:rPr>
          <w:rFonts w:ascii="Helvetica Neue" w:hAnsi="Helvetica Neue" w:cs="Helvetica Neue"/>
          <w:color w:val="222D35"/>
        </w:rPr>
        <w:t>Add a new purchase into the system”</w:t>
      </w:r>
    </w:p>
    <w:p w14:paraId="5D10A106" w14:textId="77777777" w:rsidR="00B35C0A" w:rsidRDefault="00B35C0A" w:rsidP="00B35C0A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61FE4FE6" w14:textId="77777777" w:rsidR="00B35C0A" w:rsidRDefault="00B35C0A" w:rsidP="00B35C0A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Steps:</w:t>
      </w:r>
    </w:p>
    <w:p w14:paraId="744C19E5" w14:textId="77777777" w:rsidR="00B35C0A" w:rsidRDefault="00B35C0A" w:rsidP="00B35C0A"/>
    <w:p w14:paraId="268A6340" w14:textId="77777777" w:rsidR="00B35C0A" w:rsidRDefault="00B35C0A" w:rsidP="00B35C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6"/>
        <w:gridCol w:w="4654"/>
      </w:tblGrid>
      <w:tr w:rsidR="00B35C0A" w14:paraId="3BE064F3" w14:textId="77777777" w:rsidTr="008A6D79">
        <w:trPr>
          <w:trHeight w:val="350"/>
        </w:trPr>
        <w:tc>
          <w:tcPr>
            <w:tcW w:w="4675" w:type="dxa"/>
            <w:shd w:val="clear" w:color="auto" w:fill="AEAAAA" w:themeFill="background2" w:themeFillShade="BF"/>
          </w:tcPr>
          <w:p w14:paraId="260E47DF" w14:textId="77777777" w:rsidR="00B35C0A" w:rsidRPr="00842300" w:rsidRDefault="00B35C0A" w:rsidP="008A6D79">
            <w:pPr>
              <w:rPr>
                <w:b/>
              </w:rPr>
            </w:pPr>
            <w:r w:rsidRPr="00842300">
              <w:rPr>
                <w:b/>
              </w:rPr>
              <w:t>Actor</w:t>
            </w:r>
          </w:p>
        </w:tc>
        <w:tc>
          <w:tcPr>
            <w:tcW w:w="4675" w:type="dxa"/>
            <w:shd w:val="clear" w:color="auto" w:fill="AEAAAA" w:themeFill="background2" w:themeFillShade="BF"/>
          </w:tcPr>
          <w:p w14:paraId="0CE803A4" w14:textId="77777777" w:rsidR="00B35C0A" w:rsidRPr="00842300" w:rsidRDefault="00B35C0A" w:rsidP="008A6D79">
            <w:pPr>
              <w:rPr>
                <w:b/>
              </w:rPr>
            </w:pPr>
            <w:r w:rsidRPr="00842300">
              <w:rPr>
                <w:b/>
              </w:rPr>
              <w:t>System</w:t>
            </w:r>
          </w:p>
        </w:tc>
      </w:tr>
      <w:tr w:rsidR="00B35C0A" w14:paraId="389C0D40" w14:textId="77777777" w:rsidTr="008A6D79">
        <w:trPr>
          <w:trHeight w:val="3545"/>
        </w:trPr>
        <w:tc>
          <w:tcPr>
            <w:tcW w:w="4675" w:type="dxa"/>
          </w:tcPr>
          <w:p w14:paraId="2A8D84DD" w14:textId="2AE9AF68" w:rsidR="00B35C0A" w:rsidRDefault="00B35C0A" w:rsidP="008A6D79">
            <w:r>
              <w:t>1. Choose command “Add Purchase”</w:t>
            </w:r>
          </w:p>
          <w:p w14:paraId="122EC9CF" w14:textId="77777777" w:rsidR="00B35C0A" w:rsidRDefault="00B35C0A" w:rsidP="008A6D79"/>
          <w:p w14:paraId="2800D488" w14:textId="77777777" w:rsidR="00B35C0A" w:rsidRDefault="00B35C0A" w:rsidP="008A6D79">
            <w:r>
              <w:t>Main screen:</w:t>
            </w:r>
          </w:p>
          <w:p w14:paraId="42E62013" w14:textId="77777777" w:rsidR="00B35C0A" w:rsidRDefault="00B35C0A" w:rsidP="008A6D79"/>
          <w:p w14:paraId="11695B5C" w14:textId="77777777" w:rsidR="00B35C0A" w:rsidRDefault="00B35C0A" w:rsidP="008A6D79">
            <w:r>
              <w:rPr>
                <w:noProof/>
              </w:rPr>
              <w:drawing>
                <wp:inline distT="0" distB="0" distL="0" distR="0" wp14:anchorId="42D3591F" wp14:editId="410ECCD5">
                  <wp:extent cx="2718435" cy="989579"/>
                  <wp:effectExtent l="0" t="0" r="0" b="1270"/>
                  <wp:docPr id="20" name="Picture 20" descr="/Users/jiyeonlee/Desktop/Screen Shot 2019-09-10 at 11.20.54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jiyeonlee/Desktop/Screen Shot 2019-09-10 at 11.20.54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7312" cy="1007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1E2A5D3" w14:textId="61FB053E" w:rsidR="00B35C0A" w:rsidRDefault="00B35C0A" w:rsidP="008A6D79">
            <w:r>
              <w:t>2. Display “Add Purchase” screen</w:t>
            </w:r>
          </w:p>
          <w:p w14:paraId="3F005B7B" w14:textId="77777777" w:rsidR="00B35C0A" w:rsidRDefault="00B35C0A" w:rsidP="008A6D79"/>
          <w:p w14:paraId="579CCFD2" w14:textId="77777777" w:rsidR="00B35C0A" w:rsidRDefault="00B35C0A" w:rsidP="008A6D79">
            <w:r>
              <w:rPr>
                <w:noProof/>
              </w:rPr>
              <w:drawing>
                <wp:inline distT="0" distB="0" distL="0" distR="0" wp14:anchorId="1E9F9966" wp14:editId="5EBB6EF7">
                  <wp:extent cx="2714891" cy="2194462"/>
                  <wp:effectExtent l="0" t="0" r="3175" b="0"/>
                  <wp:docPr id="42" name="Picture 42" descr="../../Activities/Activity9/Screen%20Shot%202019-09-17%20at%202.05.38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../Activities/Activity9/Screen%20Shot%202019-09-17%20at%202.05.38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7533" cy="2228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C250A2" w14:textId="6760FA31" w:rsidR="00020A15" w:rsidRPr="00F638AF" w:rsidRDefault="00020A15" w:rsidP="008A6D79"/>
        </w:tc>
      </w:tr>
      <w:tr w:rsidR="00B35C0A" w14:paraId="56D5B66F" w14:textId="77777777" w:rsidTr="008A6D79">
        <w:trPr>
          <w:trHeight w:val="3545"/>
        </w:trPr>
        <w:tc>
          <w:tcPr>
            <w:tcW w:w="4675" w:type="dxa"/>
          </w:tcPr>
          <w:p w14:paraId="55B52525" w14:textId="77777777" w:rsidR="00B35C0A" w:rsidRDefault="00B35C0A" w:rsidP="008A6D79">
            <w:r>
              <w:t>3. Input data then click “Add” button</w:t>
            </w:r>
          </w:p>
          <w:p w14:paraId="215ECE91" w14:textId="77777777" w:rsidR="00B35C0A" w:rsidRDefault="00B35C0A" w:rsidP="008A6D79"/>
          <w:p w14:paraId="4D274726" w14:textId="75B74BED" w:rsidR="00B35C0A" w:rsidRDefault="00B35C0A" w:rsidP="008A6D79">
            <w:r>
              <w:t>“Add Purchse” screen with data:</w:t>
            </w:r>
          </w:p>
          <w:p w14:paraId="76E158AA" w14:textId="3A1013CA" w:rsidR="00B35C0A" w:rsidRDefault="00B35C0A" w:rsidP="008A6D79">
            <w:r>
              <w:rPr>
                <w:noProof/>
              </w:rPr>
              <w:drawing>
                <wp:inline distT="0" distB="0" distL="0" distR="0" wp14:anchorId="15D3F3F1" wp14:editId="7F4229EE">
                  <wp:extent cx="2839823" cy="2295445"/>
                  <wp:effectExtent l="0" t="0" r="5080" b="0"/>
                  <wp:docPr id="43" name="Picture 43" descr="../../Activities/Activity9/Screen%20Shot%202019-09-17%20at%202.05.38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../Activities/Activity9/Screen%20Shot%202019-09-17%20at%202.05.38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9466" cy="2303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E13661F" w14:textId="21A204AD" w:rsidR="00B35C0A" w:rsidRDefault="00B35C0A" w:rsidP="008A6D79">
            <w:r>
              <w:t>4. Hide “Add Purchase” screen and display “Add Purchase Successfully!” screen:</w:t>
            </w:r>
          </w:p>
          <w:p w14:paraId="0941908D" w14:textId="77777777" w:rsidR="00B35C0A" w:rsidRDefault="00B35C0A" w:rsidP="008A6D79"/>
          <w:p w14:paraId="33532A2B" w14:textId="271E109A" w:rsidR="00B35C0A" w:rsidRDefault="00B35C0A" w:rsidP="008A6D79">
            <w:r>
              <w:t>“Add Purchase Successfully” screen:</w:t>
            </w:r>
          </w:p>
          <w:p w14:paraId="5F9A22C8" w14:textId="77777777" w:rsidR="00B35C0A" w:rsidRDefault="00B35C0A" w:rsidP="008A6D79"/>
          <w:p w14:paraId="71152207" w14:textId="77777777" w:rsidR="006A69DB" w:rsidRDefault="006A69DB" w:rsidP="00B35C0A">
            <w:pPr>
              <w:rPr>
                <w:sz w:val="32"/>
              </w:rPr>
            </w:pPr>
            <w:r>
              <w:rPr>
                <w:sz w:val="32"/>
              </w:rPr>
              <w:t xml:space="preserve">   </w:t>
            </w:r>
          </w:p>
          <w:p w14:paraId="79CBF0CA" w14:textId="6EFE0B7C" w:rsidR="00B35C0A" w:rsidRPr="00B35C0A" w:rsidRDefault="006A69DB" w:rsidP="00B35C0A">
            <w:pPr>
              <w:rPr>
                <w:sz w:val="32"/>
              </w:rPr>
            </w:pPr>
            <w:r>
              <w:rPr>
                <w:sz w:val="32"/>
              </w:rPr>
              <w:t xml:space="preserve">   </w:t>
            </w:r>
            <w:r w:rsidR="00B35C0A">
              <w:rPr>
                <w:sz w:val="32"/>
              </w:rPr>
              <w:t>Purchase</w:t>
            </w:r>
            <w:r w:rsidR="00B35C0A" w:rsidRPr="00B35C0A">
              <w:rPr>
                <w:sz w:val="32"/>
              </w:rPr>
              <w:t xml:space="preserve"> Added Successfully!</w:t>
            </w:r>
          </w:p>
          <w:p w14:paraId="40FCCFD4" w14:textId="77777777" w:rsidR="00B35C0A" w:rsidRDefault="00B35C0A" w:rsidP="008A6D79"/>
          <w:p w14:paraId="3DBDD72D" w14:textId="77777777" w:rsidR="006A69DB" w:rsidRDefault="006A69DB" w:rsidP="008A6D79"/>
          <w:p w14:paraId="36F4A70D" w14:textId="70C85FA0" w:rsidR="006A69DB" w:rsidRDefault="006A69DB" w:rsidP="008A6D7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E6A9F42" wp14:editId="70F2B30F">
                      <wp:simplePos x="0" y="0"/>
                      <wp:positionH relativeFrom="column">
                        <wp:posOffset>886460</wp:posOffset>
                      </wp:positionH>
                      <wp:positionV relativeFrom="paragraph">
                        <wp:posOffset>21590</wp:posOffset>
                      </wp:positionV>
                      <wp:extent cx="1028700" cy="457200"/>
                      <wp:effectExtent l="0" t="0" r="38100" b="25400"/>
                      <wp:wrapThrough wrapText="bothSides">
                        <wp:wrapPolygon edited="0">
                          <wp:start x="0" y="0"/>
                          <wp:lineTo x="0" y="21600"/>
                          <wp:lineTo x="21867" y="21600"/>
                          <wp:lineTo x="21867" y="0"/>
                          <wp:lineTo x="0" y="0"/>
                        </wp:wrapPolygon>
                      </wp:wrapThrough>
                      <wp:docPr id="50" name="Rounded 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4572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B95F0F" w14:textId="77777777" w:rsidR="006A69DB" w:rsidRDefault="006A69DB" w:rsidP="006A69DB">
                                  <w:pPr>
                                    <w:jc w:val="center"/>
                                  </w:pPr>
                                  <w:r>
                                    <w:t>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E6A9F42" id="Rounded Rectangle 50" o:spid="_x0000_s1030" style="position:absolute;margin-left:69.8pt;margin-top:1.7pt;width:81pt;height:3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" fillcolor="#4472c4 [3204]" strokecolor="#1f3763 [1604]" strokeweight="1pt">
                      <v:stroke joinstyle="miter"/>
                      <v:textbox>
                        <w:txbxContent>
                          <w:p w14:paraId="62B95F0F" w14:textId="77777777" w:rsidR="006A69DB" w:rsidRDefault="006A69DB" w:rsidP="006A69DB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  <w:p w14:paraId="18858F43" w14:textId="00F92335" w:rsidR="006A69DB" w:rsidRDefault="006A69DB" w:rsidP="008A6D79"/>
        </w:tc>
      </w:tr>
      <w:tr w:rsidR="00B35C0A" w14:paraId="4918431C" w14:textId="77777777" w:rsidTr="008A6D79">
        <w:trPr>
          <w:trHeight w:val="3545"/>
        </w:trPr>
        <w:tc>
          <w:tcPr>
            <w:tcW w:w="4675" w:type="dxa"/>
          </w:tcPr>
          <w:p w14:paraId="5FC4A9E6" w14:textId="52C756EF" w:rsidR="00B35C0A" w:rsidRDefault="00B35C0A" w:rsidP="008A6D79">
            <w:r>
              <w:t>5. Click on “OK” button:</w:t>
            </w:r>
          </w:p>
          <w:p w14:paraId="16B6B3C6" w14:textId="77777777" w:rsidR="00B35C0A" w:rsidRDefault="00B35C0A" w:rsidP="008A6D79"/>
          <w:p w14:paraId="2A41967C" w14:textId="77777777" w:rsidR="00B35C0A" w:rsidRDefault="00B35C0A" w:rsidP="008A6D79"/>
          <w:p w14:paraId="0C4E7B7A" w14:textId="29CC4335" w:rsidR="00B35C0A" w:rsidRPr="00B35C0A" w:rsidRDefault="006A69DB" w:rsidP="00B35C0A">
            <w:pPr>
              <w:rPr>
                <w:sz w:val="32"/>
              </w:rPr>
            </w:pPr>
            <w:r>
              <w:rPr>
                <w:sz w:val="32"/>
              </w:rPr>
              <w:t xml:space="preserve">  </w:t>
            </w:r>
            <w:r w:rsidR="00B35C0A">
              <w:rPr>
                <w:sz w:val="32"/>
              </w:rPr>
              <w:t xml:space="preserve">  Purchase</w:t>
            </w:r>
            <w:r w:rsidR="00B35C0A" w:rsidRPr="00B35C0A">
              <w:rPr>
                <w:sz w:val="32"/>
              </w:rPr>
              <w:t xml:space="preserve"> Added Successfully!</w:t>
            </w:r>
          </w:p>
          <w:p w14:paraId="3136DD4D" w14:textId="77777777" w:rsidR="00B35C0A" w:rsidRDefault="00B35C0A" w:rsidP="008A6D79"/>
          <w:p w14:paraId="20D4AD0A" w14:textId="76D4247B" w:rsidR="00B35C0A" w:rsidRDefault="00B35C0A" w:rsidP="008A6D79"/>
          <w:p w14:paraId="7A1B76E3" w14:textId="4388886E" w:rsidR="00B35C0A" w:rsidRDefault="00B35C0A" w:rsidP="008A6D7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55F9A9F" wp14:editId="3D1B2426">
                      <wp:simplePos x="0" y="0"/>
                      <wp:positionH relativeFrom="column">
                        <wp:posOffset>896620</wp:posOffset>
                      </wp:positionH>
                      <wp:positionV relativeFrom="paragraph">
                        <wp:posOffset>73025</wp:posOffset>
                      </wp:positionV>
                      <wp:extent cx="1028700" cy="457200"/>
                      <wp:effectExtent l="0" t="0" r="38100" b="25400"/>
                      <wp:wrapThrough wrapText="bothSides">
                        <wp:wrapPolygon edited="0">
                          <wp:start x="0" y="0"/>
                          <wp:lineTo x="0" y="21600"/>
                          <wp:lineTo x="21867" y="21600"/>
                          <wp:lineTo x="21867" y="0"/>
                          <wp:lineTo x="0" y="0"/>
                        </wp:wrapPolygon>
                      </wp:wrapThrough>
                      <wp:docPr id="49" name="Rounded 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4572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FF18D9" w14:textId="77777777" w:rsidR="00B35C0A" w:rsidRDefault="00B35C0A" w:rsidP="00B35C0A">
                                  <w:pPr>
                                    <w:jc w:val="center"/>
                                  </w:pPr>
                                  <w:r>
                                    <w:t>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55F9A9F" id="Rounded Rectangle 49" o:spid="_x0000_s1031" style="position:absolute;margin-left:70.6pt;margin-top:5.75pt;width:81pt;height:3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" fillcolor="#2f5496 [2404]" strokecolor="#1f3763 [1604]" strokeweight="1pt">
                      <v:stroke joinstyle="miter"/>
                      <v:textbox>
                        <w:txbxContent>
                          <w:p w14:paraId="19FF18D9" w14:textId="77777777" w:rsidR="00B35C0A" w:rsidRDefault="00B35C0A" w:rsidP="00B35C0A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</w:tc>
        <w:tc>
          <w:tcPr>
            <w:tcW w:w="4675" w:type="dxa"/>
          </w:tcPr>
          <w:p w14:paraId="0AACD901" w14:textId="77777777" w:rsidR="00B35C0A" w:rsidRDefault="00B35C0A" w:rsidP="008A6D79">
            <w:r>
              <w:t>6. Display “Main” screen</w:t>
            </w:r>
          </w:p>
          <w:p w14:paraId="240DBCA1" w14:textId="77777777" w:rsidR="00B35C0A" w:rsidRDefault="00B35C0A" w:rsidP="008A6D79"/>
          <w:p w14:paraId="3E0A27FB" w14:textId="77777777" w:rsidR="00B35C0A" w:rsidRDefault="00B35C0A" w:rsidP="008A6D79">
            <w:r>
              <w:t>Main screen:</w:t>
            </w:r>
          </w:p>
          <w:p w14:paraId="26ACAA91" w14:textId="77777777" w:rsidR="00B35C0A" w:rsidRDefault="00B35C0A" w:rsidP="008A6D79">
            <w:r>
              <w:rPr>
                <w:noProof/>
              </w:rPr>
              <w:drawing>
                <wp:inline distT="0" distB="0" distL="0" distR="0" wp14:anchorId="31E289FF" wp14:editId="5AD4C3B7">
                  <wp:extent cx="2718435" cy="989579"/>
                  <wp:effectExtent l="0" t="0" r="0" b="1270"/>
                  <wp:docPr id="35" name="Picture 35" descr="/Users/jiyeonlee/Desktop/Screen Shot 2019-09-10 at 11.20.54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jiyeonlee/Desktop/Screen Shot 2019-09-10 at 11.20.54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7312" cy="1007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1A74F0" w14:textId="77777777" w:rsidR="00B35C0A" w:rsidRDefault="00B35C0A" w:rsidP="00945A4D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68C2D441" w14:textId="77777777" w:rsidR="00945A4D" w:rsidRDefault="00945A4D" w:rsidP="00945A4D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2C1ABDE4" w14:textId="77777777" w:rsidR="00B35C0A" w:rsidRDefault="00B35C0A" w:rsidP="00945A4D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18F3A248" w14:textId="77777777" w:rsidR="00B35C0A" w:rsidRDefault="00B35C0A" w:rsidP="00945A4D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55A55E73" w14:textId="77777777" w:rsidR="00B35C0A" w:rsidRDefault="00B35C0A" w:rsidP="00945A4D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442547C1" w14:textId="77777777" w:rsidR="00B35C0A" w:rsidRDefault="00B35C0A" w:rsidP="00945A4D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653E991E" w14:textId="77777777" w:rsidR="00B35C0A" w:rsidRDefault="00B35C0A" w:rsidP="00945A4D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2D850438" w14:textId="77777777" w:rsidR="00B35C0A" w:rsidRDefault="00B35C0A" w:rsidP="00945A4D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62FF9688" w14:textId="77777777" w:rsidR="00B35C0A" w:rsidRDefault="00B35C0A" w:rsidP="00945A4D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023ED679" w14:textId="77777777" w:rsidR="00B35C0A" w:rsidRDefault="00B35C0A" w:rsidP="00945A4D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3FB6851F" w14:textId="77777777" w:rsidR="00B35C0A" w:rsidRDefault="00B35C0A" w:rsidP="00945A4D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581DD3B3" w14:textId="77777777" w:rsidR="00B35C0A" w:rsidRDefault="00B35C0A" w:rsidP="00945A4D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0B4F57EB" w14:textId="77777777" w:rsidR="00B35C0A" w:rsidRDefault="00B35C0A" w:rsidP="00945A4D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7DEC7655" w14:textId="77777777" w:rsidR="00B35C0A" w:rsidRDefault="00B35C0A" w:rsidP="00945A4D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7384A246" w14:textId="77777777" w:rsidR="00B35C0A" w:rsidRDefault="00B35C0A" w:rsidP="00945A4D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425239F6" w14:textId="77777777" w:rsidR="00B35C0A" w:rsidRDefault="00B35C0A" w:rsidP="00945A4D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678666CF" w14:textId="77777777" w:rsidR="00B35C0A" w:rsidRDefault="00B35C0A" w:rsidP="00945A4D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4A7CE056" w14:textId="77777777" w:rsidR="006911A4" w:rsidRDefault="006911A4" w:rsidP="006911A4">
      <w:pPr>
        <w:shd w:val="clear" w:color="auto" w:fill="FFFFFF"/>
        <w:spacing w:before="100" w:beforeAutospacing="1" w:after="100" w:afterAutospacing="1"/>
        <w:rPr>
          <w:rFonts w:ascii="Helvetica Neue" w:hAnsi="Helvetica Neue" w:cs="Helvetica Neue"/>
          <w:b/>
          <w:bCs/>
          <w:color w:val="222D35"/>
          <w:sz w:val="32"/>
          <w:szCs w:val="32"/>
        </w:rPr>
      </w:pPr>
    </w:p>
    <w:p w14:paraId="33B70D6C" w14:textId="77777777" w:rsidR="006911A4" w:rsidRDefault="006911A4" w:rsidP="006911A4">
      <w:pPr>
        <w:shd w:val="clear" w:color="auto" w:fill="FFFFFF"/>
        <w:spacing w:before="100" w:beforeAutospacing="1" w:after="100" w:afterAutospacing="1"/>
        <w:rPr>
          <w:rFonts w:ascii="Helvetica Neue" w:hAnsi="Helvetica Neue" w:cs="Helvetica Neue"/>
          <w:b/>
          <w:bCs/>
          <w:color w:val="222D35"/>
          <w:sz w:val="32"/>
          <w:szCs w:val="32"/>
        </w:rPr>
      </w:pPr>
    </w:p>
    <w:p w14:paraId="108ABB55" w14:textId="77777777" w:rsidR="006911A4" w:rsidRDefault="006911A4" w:rsidP="006911A4">
      <w:pPr>
        <w:shd w:val="clear" w:color="auto" w:fill="FFFFFF"/>
        <w:spacing w:before="100" w:beforeAutospacing="1" w:after="100" w:afterAutospacing="1"/>
        <w:rPr>
          <w:rFonts w:ascii="Helvetica Neue" w:hAnsi="Helvetica Neue" w:cs="Helvetica Neue"/>
          <w:b/>
          <w:bCs/>
          <w:color w:val="222D35"/>
          <w:sz w:val="32"/>
          <w:szCs w:val="32"/>
        </w:rPr>
      </w:pPr>
    </w:p>
    <w:p w14:paraId="35417037" w14:textId="77777777" w:rsidR="006911A4" w:rsidRDefault="006911A4" w:rsidP="006911A4">
      <w:pPr>
        <w:shd w:val="clear" w:color="auto" w:fill="FFFFFF"/>
        <w:spacing w:before="100" w:beforeAutospacing="1" w:after="100" w:afterAutospacing="1"/>
        <w:rPr>
          <w:rFonts w:ascii="Helvetica Neue" w:hAnsi="Helvetica Neue" w:cs="Helvetica Neue"/>
          <w:b/>
          <w:bCs/>
          <w:color w:val="222D35"/>
          <w:sz w:val="32"/>
          <w:szCs w:val="32"/>
        </w:rPr>
      </w:pPr>
    </w:p>
    <w:p w14:paraId="2A7ABAA2" w14:textId="77777777" w:rsidR="006911A4" w:rsidRDefault="006911A4" w:rsidP="006911A4">
      <w:pPr>
        <w:shd w:val="clear" w:color="auto" w:fill="FFFFFF"/>
        <w:spacing w:before="100" w:beforeAutospacing="1" w:after="100" w:afterAutospacing="1"/>
        <w:rPr>
          <w:rFonts w:ascii="Helvetica Neue" w:hAnsi="Helvetica Neue" w:cs="Helvetica Neue"/>
          <w:b/>
          <w:bCs/>
          <w:color w:val="222D35"/>
          <w:sz w:val="32"/>
          <w:szCs w:val="32"/>
        </w:rPr>
      </w:pPr>
    </w:p>
    <w:p w14:paraId="4156ABB9" w14:textId="77777777" w:rsidR="006911A4" w:rsidRDefault="006911A4" w:rsidP="006911A4">
      <w:pPr>
        <w:shd w:val="clear" w:color="auto" w:fill="FFFFFF"/>
        <w:spacing w:before="100" w:beforeAutospacing="1" w:after="100" w:afterAutospacing="1"/>
        <w:rPr>
          <w:rFonts w:ascii="Helvetica Neue" w:hAnsi="Helvetica Neue" w:cs="Helvetica Neue"/>
          <w:b/>
          <w:bCs/>
          <w:color w:val="222D35"/>
          <w:sz w:val="32"/>
          <w:szCs w:val="32"/>
        </w:rPr>
      </w:pPr>
    </w:p>
    <w:p w14:paraId="3506AE00" w14:textId="77777777" w:rsidR="006911A4" w:rsidRDefault="006911A4" w:rsidP="006911A4">
      <w:pPr>
        <w:shd w:val="clear" w:color="auto" w:fill="FFFFFF"/>
        <w:spacing w:before="100" w:beforeAutospacing="1" w:after="100" w:afterAutospacing="1"/>
        <w:rPr>
          <w:rFonts w:ascii="Helvetica Neue" w:hAnsi="Helvetica Neue" w:cs="Helvetica Neue"/>
          <w:b/>
          <w:bCs/>
          <w:color w:val="222D35"/>
          <w:sz w:val="32"/>
          <w:szCs w:val="32"/>
        </w:rPr>
      </w:pPr>
    </w:p>
    <w:p w14:paraId="460130AF" w14:textId="2A0E901E" w:rsidR="006911A4" w:rsidRDefault="006911A4" w:rsidP="006911A4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/>
          <w:b/>
          <w:color w:val="2D3B45"/>
          <w:sz w:val="32"/>
          <w:szCs w:val="32"/>
        </w:rPr>
      </w:pPr>
      <w:r>
        <w:rPr>
          <w:rFonts w:ascii="Helvetica Neue" w:eastAsia="Times New Roman" w:hAnsi="Helvetica Neue"/>
          <w:b/>
          <w:color w:val="2D3B45"/>
          <w:sz w:val="32"/>
          <w:szCs w:val="32"/>
        </w:rPr>
        <w:t xml:space="preserve">3. </w:t>
      </w:r>
      <w:r w:rsidRPr="006911A4">
        <w:rPr>
          <w:rFonts w:ascii="Helvetica Neue" w:eastAsia="Times New Roman" w:hAnsi="Helvetica Neue"/>
          <w:b/>
          <w:color w:val="2D3B45"/>
          <w:sz w:val="32"/>
          <w:szCs w:val="32"/>
        </w:rPr>
        <w:t>Design the database physically and prepare data for the tables, with at least 5 products, 5 customers, and 10 purchases.</w:t>
      </w:r>
    </w:p>
    <w:p w14:paraId="6B099BFD" w14:textId="77777777" w:rsidR="006911A4" w:rsidRDefault="006911A4" w:rsidP="006911A4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6AB23750" w14:textId="77777777" w:rsidR="006911A4" w:rsidRPr="00A92D93" w:rsidRDefault="006911A4" w:rsidP="006911A4">
      <w:pPr>
        <w:widowControl w:val="0"/>
        <w:autoSpaceDE w:val="0"/>
        <w:autoSpaceDN w:val="0"/>
        <w:adjustRightInd w:val="0"/>
        <w:rPr>
          <w:rFonts w:ascii="Trebuchet MS" w:hAnsi="Trebuchet MS" w:cs="Trebuchet MS"/>
          <w:b/>
          <w:color w:val="000000"/>
        </w:rPr>
      </w:pPr>
      <w:r w:rsidRPr="00A92D93">
        <w:rPr>
          <w:rFonts w:ascii="Trebuchet MS" w:hAnsi="Trebuchet MS" w:cs="Trebuchet MS"/>
          <w:b/>
          <w:color w:val="000000"/>
        </w:rPr>
        <w:t>&lt;Relations&gt;</w:t>
      </w:r>
    </w:p>
    <w:p w14:paraId="5200E263" w14:textId="77777777" w:rsidR="006911A4" w:rsidRDefault="006911A4" w:rsidP="006911A4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 xml:space="preserve">Sell products to customers: </w:t>
      </w:r>
    </w:p>
    <w:p w14:paraId="06F9C024" w14:textId="77777777" w:rsidR="006911A4" w:rsidRDefault="006911A4" w:rsidP="006911A4">
      <w:pPr>
        <w:widowControl w:val="0"/>
        <w:numPr>
          <w:ilvl w:val="0"/>
          <w:numId w:val="9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Customer presents a list of items (to buy)</w:t>
      </w:r>
    </w:p>
    <w:p w14:paraId="364CE631" w14:textId="77777777" w:rsidR="006911A4" w:rsidRDefault="006911A4" w:rsidP="006911A4">
      <w:pPr>
        <w:widowControl w:val="0"/>
        <w:numPr>
          <w:ilvl w:val="0"/>
          <w:numId w:val="9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 xml:space="preserve">Cashier check price of each item and calculate the total cost </w:t>
      </w:r>
    </w:p>
    <w:p w14:paraId="3F27B9B9" w14:textId="77777777" w:rsidR="006911A4" w:rsidRDefault="006911A4" w:rsidP="006911A4">
      <w:pPr>
        <w:widowControl w:val="0"/>
        <w:numPr>
          <w:ilvl w:val="0"/>
          <w:numId w:val="9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 xml:space="preserve">Customer pays </w:t>
      </w:r>
    </w:p>
    <w:p w14:paraId="720CB277" w14:textId="77777777" w:rsidR="006911A4" w:rsidRDefault="006911A4" w:rsidP="006911A4">
      <w:pPr>
        <w:widowControl w:val="0"/>
        <w:numPr>
          <w:ilvl w:val="0"/>
          <w:numId w:val="9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Cashier gets the payments and provides the sale receipt</w:t>
      </w:r>
    </w:p>
    <w:p w14:paraId="6C276B46" w14:textId="77777777" w:rsidR="006911A4" w:rsidRDefault="006911A4" w:rsidP="006911A4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3F4B59EF" w14:textId="77777777" w:rsidR="006911A4" w:rsidRDefault="006911A4" w:rsidP="006911A4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Manage inventory</w:t>
      </w:r>
    </w:p>
    <w:p w14:paraId="48C60941" w14:textId="77777777" w:rsidR="006911A4" w:rsidRDefault="006911A4" w:rsidP="006911A4">
      <w:pPr>
        <w:widowControl w:val="0"/>
        <w:numPr>
          <w:ilvl w:val="0"/>
          <w:numId w:val="1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 xml:space="preserve">If a product is in inventory, check it is available </w:t>
      </w:r>
    </w:p>
    <w:p w14:paraId="705DDDE0" w14:textId="77777777" w:rsidR="006911A4" w:rsidRDefault="006911A4" w:rsidP="006911A4">
      <w:pPr>
        <w:widowControl w:val="0"/>
        <w:numPr>
          <w:ilvl w:val="0"/>
          <w:numId w:val="1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If not, uncheck it is available</w:t>
      </w:r>
    </w:p>
    <w:p w14:paraId="5C15BD5B" w14:textId="77777777" w:rsidR="006911A4" w:rsidRDefault="006911A4" w:rsidP="006911A4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490E23F3" w14:textId="77777777" w:rsidR="006911A4" w:rsidRDefault="006911A4" w:rsidP="006911A4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Buy products from suppliers:</w:t>
      </w:r>
    </w:p>
    <w:p w14:paraId="3E85FD97" w14:textId="77777777" w:rsidR="006911A4" w:rsidRDefault="006911A4" w:rsidP="006911A4">
      <w:pPr>
        <w:widowControl w:val="0"/>
        <w:numPr>
          <w:ilvl w:val="0"/>
          <w:numId w:val="12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 xml:space="preserve">The owner or store manager check the current paper inventory </w:t>
      </w:r>
    </w:p>
    <w:p w14:paraId="355E5B4E" w14:textId="77777777" w:rsidR="006911A4" w:rsidRDefault="006911A4" w:rsidP="006911A4">
      <w:pPr>
        <w:widowControl w:val="0"/>
        <w:numPr>
          <w:ilvl w:val="0"/>
          <w:numId w:val="12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 xml:space="preserve">The owner or store manager order materials needed </w:t>
      </w:r>
    </w:p>
    <w:p w14:paraId="7FE183D1" w14:textId="77777777" w:rsidR="006911A4" w:rsidRDefault="006911A4" w:rsidP="006911A4">
      <w:pPr>
        <w:widowControl w:val="0"/>
        <w:numPr>
          <w:ilvl w:val="0"/>
          <w:numId w:val="12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Suppliers receive the order and ship for the products</w:t>
      </w:r>
    </w:p>
    <w:p w14:paraId="098AE9E2" w14:textId="77777777" w:rsidR="006911A4" w:rsidRDefault="006911A4" w:rsidP="006911A4">
      <w:pPr>
        <w:widowControl w:val="0"/>
        <w:numPr>
          <w:ilvl w:val="0"/>
          <w:numId w:val="12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 xml:space="preserve">The owner or store manager inspect the product and pay the bill                     </w:t>
      </w:r>
    </w:p>
    <w:p w14:paraId="313B2771" w14:textId="77777777" w:rsidR="006911A4" w:rsidRDefault="006911A4" w:rsidP="006911A4">
      <w:pPr>
        <w:widowControl w:val="0"/>
        <w:autoSpaceDE w:val="0"/>
        <w:autoSpaceDN w:val="0"/>
        <w:adjustRightInd w:val="0"/>
        <w:ind w:left="360"/>
        <w:rPr>
          <w:rFonts w:ascii="Trebuchet MS" w:hAnsi="Trebuchet MS" w:cs="Trebuchet MS"/>
          <w:color w:val="000000"/>
        </w:rPr>
      </w:pPr>
    </w:p>
    <w:p w14:paraId="4564F790" w14:textId="77777777" w:rsidR="006911A4" w:rsidRPr="00A92D93" w:rsidRDefault="006911A4" w:rsidP="006911A4">
      <w:pPr>
        <w:widowControl w:val="0"/>
        <w:autoSpaceDE w:val="0"/>
        <w:autoSpaceDN w:val="0"/>
        <w:adjustRightInd w:val="0"/>
        <w:rPr>
          <w:rFonts w:ascii="Trebuchet MS" w:hAnsi="Trebuchet MS" w:cs="Trebuchet MS"/>
          <w:b/>
          <w:color w:val="000000"/>
        </w:rPr>
      </w:pPr>
      <w:r w:rsidRPr="00A92D93">
        <w:rPr>
          <w:rFonts w:ascii="Trebuchet MS" w:hAnsi="Trebuchet MS" w:cs="Trebuchet MS"/>
          <w:b/>
          <w:color w:val="000000"/>
        </w:rPr>
        <w:t>&lt;Attributes and keys&gt;</w:t>
      </w:r>
    </w:p>
    <w:p w14:paraId="4D7A1D2A" w14:textId="77777777" w:rsidR="006911A4" w:rsidRDefault="006911A4" w:rsidP="006911A4">
      <w:pPr>
        <w:pStyle w:val="p1"/>
        <w:rPr>
          <w:sz w:val="22"/>
          <w:szCs w:val="22"/>
        </w:rPr>
      </w:pPr>
      <w:r w:rsidRPr="00A92D93">
        <w:rPr>
          <w:sz w:val="22"/>
          <w:szCs w:val="22"/>
        </w:rPr>
        <w:t xml:space="preserve">- </w:t>
      </w:r>
      <w:proofErr w:type="gramStart"/>
      <w:r w:rsidRPr="00A92D93">
        <w:rPr>
          <w:sz w:val="22"/>
          <w:szCs w:val="22"/>
        </w:rPr>
        <w:t>Customers(</w:t>
      </w:r>
      <w:proofErr w:type="gramEnd"/>
      <w:r w:rsidRPr="00A92D93">
        <w:rPr>
          <w:sz w:val="22"/>
          <w:szCs w:val="22"/>
        </w:rPr>
        <w:t>CustomerID*, Name, PhoneNumber, Address);</w:t>
      </w:r>
    </w:p>
    <w:p w14:paraId="60BDA388" w14:textId="77777777" w:rsidR="006911A4" w:rsidRPr="00A92D93" w:rsidRDefault="006911A4" w:rsidP="006911A4">
      <w:pPr>
        <w:pStyle w:val="p1"/>
        <w:rPr>
          <w:sz w:val="22"/>
          <w:szCs w:val="22"/>
        </w:rPr>
      </w:pPr>
    </w:p>
    <w:p w14:paraId="663778FD" w14:textId="77777777" w:rsidR="006911A4" w:rsidRDefault="006911A4" w:rsidP="006911A4">
      <w:pPr>
        <w:pStyle w:val="p1"/>
        <w:rPr>
          <w:sz w:val="22"/>
          <w:szCs w:val="22"/>
        </w:rPr>
      </w:pPr>
      <w:r w:rsidRPr="00A92D93">
        <w:rPr>
          <w:sz w:val="22"/>
          <w:szCs w:val="22"/>
        </w:rPr>
        <w:t>- Products (ProductID</w:t>
      </w:r>
      <w:proofErr w:type="gramStart"/>
      <w:r w:rsidRPr="00A92D93">
        <w:rPr>
          <w:sz w:val="22"/>
          <w:szCs w:val="22"/>
        </w:rPr>
        <w:t>* ,Name</w:t>
      </w:r>
      <w:proofErr w:type="gramEnd"/>
      <w:r w:rsidRPr="00A92D93">
        <w:rPr>
          <w:sz w:val="22"/>
          <w:szCs w:val="22"/>
        </w:rPr>
        <w:t>, Price,</w:t>
      </w:r>
      <w:r w:rsidRPr="00A92D93">
        <w:rPr>
          <w:rStyle w:val="apple-converted-space"/>
          <w:sz w:val="22"/>
          <w:szCs w:val="22"/>
        </w:rPr>
        <w:t> </w:t>
      </w:r>
      <w:r w:rsidRPr="00A92D93">
        <w:rPr>
          <w:sz w:val="22"/>
          <w:szCs w:val="22"/>
        </w:rPr>
        <w:t>Quantity,</w:t>
      </w:r>
      <w:r w:rsidRPr="00A92D93">
        <w:rPr>
          <w:rStyle w:val="apple-converted-space"/>
          <w:sz w:val="22"/>
          <w:szCs w:val="22"/>
        </w:rPr>
        <w:t> </w:t>
      </w:r>
      <w:r w:rsidRPr="00A92D93">
        <w:rPr>
          <w:sz w:val="22"/>
          <w:szCs w:val="22"/>
        </w:rPr>
        <w:t>TaxRate);</w:t>
      </w:r>
    </w:p>
    <w:p w14:paraId="792960EB" w14:textId="77777777" w:rsidR="006911A4" w:rsidRPr="00A92D93" w:rsidRDefault="006911A4" w:rsidP="006911A4">
      <w:pPr>
        <w:pStyle w:val="p1"/>
        <w:rPr>
          <w:sz w:val="22"/>
          <w:szCs w:val="22"/>
        </w:rPr>
      </w:pPr>
    </w:p>
    <w:p w14:paraId="4377FD80" w14:textId="77777777" w:rsidR="006911A4" w:rsidRPr="00A92D93" w:rsidRDefault="006911A4" w:rsidP="006911A4">
      <w:pPr>
        <w:pStyle w:val="p1"/>
        <w:rPr>
          <w:sz w:val="22"/>
          <w:szCs w:val="22"/>
        </w:rPr>
      </w:pPr>
      <w:r w:rsidRPr="00A92D93">
        <w:rPr>
          <w:sz w:val="22"/>
          <w:szCs w:val="22"/>
        </w:rPr>
        <w:t>- Purchases (PurchaseID*, CustomerID, ProductID,</w:t>
      </w:r>
      <w:r w:rsidRPr="00A92D93">
        <w:rPr>
          <w:rStyle w:val="apple-converted-space"/>
          <w:sz w:val="22"/>
          <w:szCs w:val="22"/>
        </w:rPr>
        <w:t> </w:t>
      </w:r>
      <w:r w:rsidRPr="00A92D93">
        <w:rPr>
          <w:sz w:val="22"/>
          <w:szCs w:val="22"/>
        </w:rPr>
        <w:t>DateTime,</w:t>
      </w:r>
      <w:r w:rsidRPr="00A92D93">
        <w:rPr>
          <w:rStyle w:val="apple-converted-space"/>
          <w:sz w:val="22"/>
          <w:szCs w:val="22"/>
        </w:rPr>
        <w:t> </w:t>
      </w:r>
      <w:r w:rsidRPr="00A92D93">
        <w:rPr>
          <w:sz w:val="22"/>
          <w:szCs w:val="22"/>
        </w:rPr>
        <w:t xml:space="preserve">Quantity, Price, Tax,  </w:t>
      </w:r>
    </w:p>
    <w:p w14:paraId="6D44E127" w14:textId="77777777" w:rsidR="006911A4" w:rsidRDefault="006911A4" w:rsidP="006911A4">
      <w:pPr>
        <w:pStyle w:val="p1"/>
        <w:rPr>
          <w:sz w:val="22"/>
          <w:szCs w:val="22"/>
        </w:rPr>
      </w:pPr>
      <w:r w:rsidRPr="00A92D93">
        <w:rPr>
          <w:sz w:val="22"/>
          <w:szCs w:val="22"/>
        </w:rPr>
        <w:t xml:space="preserve">    </w:t>
      </w:r>
      <w:r w:rsidRPr="00A92D93">
        <w:rPr>
          <w:sz w:val="22"/>
          <w:szCs w:val="22"/>
        </w:rPr>
        <w:tab/>
        <w:t xml:space="preserve">          TotalCost);</w:t>
      </w:r>
    </w:p>
    <w:p w14:paraId="067E8437" w14:textId="77777777" w:rsidR="006911A4" w:rsidRPr="00A92D93" w:rsidRDefault="006911A4" w:rsidP="006911A4">
      <w:pPr>
        <w:pStyle w:val="p1"/>
        <w:rPr>
          <w:sz w:val="22"/>
          <w:szCs w:val="22"/>
        </w:rPr>
      </w:pPr>
    </w:p>
    <w:p w14:paraId="3EA2ECF3" w14:textId="77777777" w:rsidR="006911A4" w:rsidRDefault="006911A4" w:rsidP="006911A4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22D35"/>
          <w:sz w:val="22"/>
          <w:szCs w:val="22"/>
        </w:rPr>
      </w:pPr>
      <w:r w:rsidRPr="00A92D93">
        <w:rPr>
          <w:rFonts w:ascii="Helvetica Neue" w:hAnsi="Helvetica Neue" w:cs="Helvetica Neue"/>
          <w:color w:val="222D35"/>
          <w:sz w:val="22"/>
          <w:szCs w:val="22"/>
        </w:rPr>
        <w:t>* represents primary keys.</w:t>
      </w:r>
    </w:p>
    <w:p w14:paraId="0BBBA764" w14:textId="77777777" w:rsidR="006911A4" w:rsidRDefault="006911A4" w:rsidP="006911A4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22D35"/>
          <w:sz w:val="22"/>
          <w:szCs w:val="22"/>
        </w:rPr>
      </w:pPr>
    </w:p>
    <w:p w14:paraId="39116EA9" w14:textId="77777777" w:rsidR="006911A4" w:rsidRDefault="006911A4" w:rsidP="006911A4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22D35"/>
          <w:sz w:val="22"/>
          <w:szCs w:val="22"/>
        </w:rPr>
      </w:pPr>
    </w:p>
    <w:p w14:paraId="6CCF203C" w14:textId="77777777" w:rsidR="006911A4" w:rsidRDefault="006911A4" w:rsidP="006911A4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22D35"/>
          <w:sz w:val="22"/>
          <w:szCs w:val="22"/>
        </w:rPr>
      </w:pPr>
    </w:p>
    <w:p w14:paraId="61148BA4" w14:textId="77777777" w:rsidR="006911A4" w:rsidRDefault="006911A4" w:rsidP="006911A4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22D35"/>
          <w:sz w:val="22"/>
          <w:szCs w:val="22"/>
        </w:rPr>
      </w:pPr>
    </w:p>
    <w:p w14:paraId="6C3DF781" w14:textId="77777777" w:rsidR="006911A4" w:rsidRDefault="006911A4" w:rsidP="006911A4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22D35"/>
          <w:sz w:val="22"/>
          <w:szCs w:val="22"/>
        </w:rPr>
      </w:pPr>
    </w:p>
    <w:p w14:paraId="204D0368" w14:textId="77777777" w:rsidR="006911A4" w:rsidRDefault="006911A4" w:rsidP="006911A4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22D35"/>
          <w:sz w:val="22"/>
          <w:szCs w:val="22"/>
        </w:rPr>
      </w:pPr>
    </w:p>
    <w:p w14:paraId="458863DB" w14:textId="77777777" w:rsidR="006911A4" w:rsidRPr="00C65237" w:rsidRDefault="006911A4" w:rsidP="006911A4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22D35"/>
          <w:sz w:val="22"/>
          <w:szCs w:val="22"/>
        </w:rPr>
      </w:pPr>
    </w:p>
    <w:p w14:paraId="37DD732A" w14:textId="77777777" w:rsidR="006911A4" w:rsidRDefault="006911A4" w:rsidP="006911A4">
      <w:pPr>
        <w:pStyle w:val="p1"/>
      </w:pPr>
    </w:p>
    <w:p w14:paraId="59E89E38" w14:textId="77777777" w:rsidR="006911A4" w:rsidRDefault="006911A4" w:rsidP="006911A4">
      <w:pPr>
        <w:pStyle w:val="p1"/>
      </w:pPr>
      <w:r>
        <w:t xml:space="preserve">CREATE TABLE </w:t>
      </w:r>
      <w:proofErr w:type="gramStart"/>
      <w:r>
        <w:t>Customers(</w:t>
      </w:r>
      <w:proofErr w:type="gramEnd"/>
    </w:p>
    <w:p w14:paraId="4C0AA2E9" w14:textId="77777777" w:rsidR="006911A4" w:rsidRDefault="006911A4" w:rsidP="006911A4">
      <w:pPr>
        <w:pStyle w:val="p1"/>
      </w:pPr>
      <w:r>
        <w:t>CustomerID INTEGER not null PRIMARY key,</w:t>
      </w:r>
    </w:p>
    <w:p w14:paraId="4F1892F2" w14:textId="77777777" w:rsidR="006911A4" w:rsidRDefault="006911A4" w:rsidP="006911A4">
      <w:pPr>
        <w:pStyle w:val="p1"/>
      </w:pPr>
      <w:r>
        <w:t xml:space="preserve">Name TEXT, </w:t>
      </w:r>
    </w:p>
    <w:p w14:paraId="7CCA20A2" w14:textId="77777777" w:rsidR="006911A4" w:rsidRDefault="006911A4" w:rsidP="006911A4">
      <w:pPr>
        <w:pStyle w:val="p1"/>
      </w:pPr>
      <w:r>
        <w:t>PhoneNumber TEXT,</w:t>
      </w:r>
    </w:p>
    <w:p w14:paraId="7152D512" w14:textId="77777777" w:rsidR="006911A4" w:rsidRDefault="006911A4" w:rsidP="006911A4">
      <w:pPr>
        <w:pStyle w:val="p1"/>
      </w:pPr>
      <w:r>
        <w:t>Address TEXT);</w:t>
      </w:r>
    </w:p>
    <w:p w14:paraId="11C4F4E0" w14:textId="77777777" w:rsidR="006911A4" w:rsidRDefault="006911A4" w:rsidP="006911A4">
      <w:pPr>
        <w:pStyle w:val="p1"/>
      </w:pPr>
    </w:p>
    <w:p w14:paraId="4BF2E70D" w14:textId="77777777" w:rsidR="006911A4" w:rsidRDefault="006911A4" w:rsidP="006911A4">
      <w:pPr>
        <w:pStyle w:val="p1"/>
      </w:pPr>
    </w:p>
    <w:p w14:paraId="4096C7F9" w14:textId="77777777" w:rsidR="006911A4" w:rsidRDefault="006911A4" w:rsidP="006911A4">
      <w:pPr>
        <w:pStyle w:val="p1"/>
      </w:pPr>
      <w:r>
        <w:t>CREATE TABLE Products (</w:t>
      </w:r>
    </w:p>
    <w:p w14:paraId="738264A9" w14:textId="77777777" w:rsidR="006911A4" w:rsidRDefault="006911A4" w:rsidP="006911A4">
      <w:pPr>
        <w:pStyle w:val="p1"/>
      </w:pPr>
      <w:r>
        <w:t>ProductID INTEGER not null PRIMARY key,</w:t>
      </w:r>
    </w:p>
    <w:p w14:paraId="6C5C92FD" w14:textId="77777777" w:rsidR="006911A4" w:rsidRDefault="006911A4" w:rsidP="006911A4">
      <w:pPr>
        <w:pStyle w:val="p1"/>
      </w:pPr>
      <w:r>
        <w:t>Name TEXT,</w:t>
      </w:r>
    </w:p>
    <w:p w14:paraId="367FEDD2" w14:textId="77777777" w:rsidR="006911A4" w:rsidRDefault="006911A4" w:rsidP="006911A4">
      <w:pPr>
        <w:pStyle w:val="p1"/>
      </w:pPr>
      <w:r>
        <w:t>Price REAL,</w:t>
      </w:r>
      <w:r>
        <w:rPr>
          <w:rStyle w:val="apple-converted-space"/>
        </w:rPr>
        <w:t> </w:t>
      </w:r>
    </w:p>
    <w:p w14:paraId="64D35925" w14:textId="77777777" w:rsidR="006911A4" w:rsidRDefault="006911A4" w:rsidP="006911A4">
      <w:pPr>
        <w:pStyle w:val="p1"/>
      </w:pPr>
      <w:r>
        <w:t>Quantity REAL,</w:t>
      </w:r>
      <w:r>
        <w:rPr>
          <w:rStyle w:val="apple-converted-space"/>
        </w:rPr>
        <w:t> </w:t>
      </w:r>
    </w:p>
    <w:p w14:paraId="1B0FC1B3" w14:textId="77777777" w:rsidR="006911A4" w:rsidRDefault="006911A4" w:rsidP="006911A4">
      <w:pPr>
        <w:pStyle w:val="p1"/>
      </w:pPr>
      <w:r>
        <w:t>TaxRate REAL);</w:t>
      </w:r>
    </w:p>
    <w:p w14:paraId="4686C106" w14:textId="77777777" w:rsidR="006911A4" w:rsidRDefault="006911A4" w:rsidP="006911A4">
      <w:pPr>
        <w:pStyle w:val="p2"/>
      </w:pPr>
    </w:p>
    <w:p w14:paraId="3AA7EA95" w14:textId="77777777" w:rsidR="006911A4" w:rsidRDefault="006911A4" w:rsidP="006911A4">
      <w:pPr>
        <w:pStyle w:val="p2"/>
      </w:pPr>
    </w:p>
    <w:p w14:paraId="56DF2314" w14:textId="77777777" w:rsidR="006911A4" w:rsidRDefault="006911A4" w:rsidP="006911A4">
      <w:pPr>
        <w:pStyle w:val="p1"/>
      </w:pPr>
      <w:r>
        <w:t xml:space="preserve">CREATE TABLE </w:t>
      </w:r>
      <w:proofErr w:type="gramStart"/>
      <w:r>
        <w:t>Purchases(</w:t>
      </w:r>
      <w:proofErr w:type="gramEnd"/>
    </w:p>
    <w:p w14:paraId="4951A502" w14:textId="77777777" w:rsidR="006911A4" w:rsidRDefault="006911A4" w:rsidP="006911A4">
      <w:pPr>
        <w:pStyle w:val="p1"/>
      </w:pPr>
      <w:r>
        <w:t>PurchaseID INTEGER not null PRIMARY key,</w:t>
      </w:r>
    </w:p>
    <w:p w14:paraId="5C342966" w14:textId="77777777" w:rsidR="006911A4" w:rsidRDefault="006911A4" w:rsidP="006911A4">
      <w:pPr>
        <w:pStyle w:val="p1"/>
      </w:pPr>
      <w:r>
        <w:t>CustomerID INTEGER,</w:t>
      </w:r>
    </w:p>
    <w:p w14:paraId="58250891" w14:textId="77777777" w:rsidR="006911A4" w:rsidRDefault="006911A4" w:rsidP="006911A4">
      <w:pPr>
        <w:pStyle w:val="p1"/>
      </w:pPr>
      <w:r>
        <w:t>ProductID INTEGER,</w:t>
      </w:r>
      <w:r>
        <w:rPr>
          <w:rStyle w:val="apple-converted-space"/>
        </w:rPr>
        <w:t> </w:t>
      </w:r>
    </w:p>
    <w:p w14:paraId="1FC68CB4" w14:textId="77777777" w:rsidR="006911A4" w:rsidRDefault="006911A4" w:rsidP="006911A4">
      <w:pPr>
        <w:pStyle w:val="p1"/>
      </w:pPr>
      <w:r>
        <w:t>DateTime TEXT,</w:t>
      </w:r>
      <w:r>
        <w:rPr>
          <w:rStyle w:val="apple-converted-space"/>
        </w:rPr>
        <w:t> </w:t>
      </w:r>
    </w:p>
    <w:p w14:paraId="1F1089B1" w14:textId="77777777" w:rsidR="006911A4" w:rsidRDefault="006911A4" w:rsidP="006911A4">
      <w:pPr>
        <w:pStyle w:val="p1"/>
      </w:pPr>
      <w:r>
        <w:t>Quantity REAL,</w:t>
      </w:r>
    </w:p>
    <w:p w14:paraId="587F1CE6" w14:textId="77777777" w:rsidR="006911A4" w:rsidRDefault="006911A4" w:rsidP="006911A4">
      <w:pPr>
        <w:pStyle w:val="p1"/>
      </w:pPr>
      <w:r>
        <w:t>Price REAL,</w:t>
      </w:r>
    </w:p>
    <w:p w14:paraId="1F8475FA" w14:textId="77777777" w:rsidR="006911A4" w:rsidRDefault="006911A4" w:rsidP="006911A4">
      <w:pPr>
        <w:pStyle w:val="p1"/>
      </w:pPr>
      <w:r>
        <w:t>Tax REAL,</w:t>
      </w:r>
    </w:p>
    <w:p w14:paraId="37AECA2B" w14:textId="77777777" w:rsidR="006911A4" w:rsidRPr="00A92D93" w:rsidRDefault="006911A4" w:rsidP="006911A4">
      <w:pPr>
        <w:pStyle w:val="p1"/>
      </w:pPr>
      <w:r>
        <w:t>TotalCost REAL);</w:t>
      </w:r>
    </w:p>
    <w:p w14:paraId="102E43B8" w14:textId="77777777" w:rsidR="006911A4" w:rsidRDefault="006911A4" w:rsidP="006911A4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/>
          <w:color w:val="2D3B45"/>
        </w:rPr>
      </w:pPr>
    </w:p>
    <w:p w14:paraId="56765E86" w14:textId="5ACDD44B" w:rsidR="00C65237" w:rsidRPr="006911A4" w:rsidRDefault="00C65237" w:rsidP="006911A4">
      <w:pPr>
        <w:widowControl w:val="0"/>
        <w:autoSpaceDE w:val="0"/>
        <w:autoSpaceDN w:val="0"/>
        <w:adjustRightInd w:val="0"/>
        <w:rPr>
          <w:rFonts w:ascii="Helvetica Neue" w:hAnsi="Helvetica Neue" w:cs="Trebuchet MS"/>
          <w:color w:val="000000"/>
          <w:sz w:val="18"/>
          <w:szCs w:val="18"/>
        </w:rPr>
      </w:pPr>
      <w:r w:rsidRPr="006911A4">
        <w:rPr>
          <w:rFonts w:ascii="Helvetica Neue" w:hAnsi="Helvetica Neue"/>
          <w:sz w:val="18"/>
          <w:szCs w:val="18"/>
        </w:rPr>
        <w:t>INSERT INTO Customers</w:t>
      </w:r>
    </w:p>
    <w:p w14:paraId="16152575" w14:textId="77777777" w:rsidR="00C65237" w:rsidRDefault="00C65237" w:rsidP="00C65237">
      <w:pPr>
        <w:pStyle w:val="p1"/>
      </w:pPr>
      <w:r>
        <w:t>VALUES</w:t>
      </w:r>
    </w:p>
    <w:p w14:paraId="4E166A33" w14:textId="4FC6838E" w:rsidR="00AB6E98" w:rsidRDefault="00AB6E98" w:rsidP="00C65237">
      <w:pPr>
        <w:pStyle w:val="p1"/>
      </w:pPr>
      <w:r>
        <w:t>(1, 'Tung', ' ', 'Auburn, AL'),</w:t>
      </w:r>
    </w:p>
    <w:p w14:paraId="444AA6C3" w14:textId="77777777" w:rsidR="00C65237" w:rsidRDefault="00C65237" w:rsidP="00C65237">
      <w:pPr>
        <w:pStyle w:val="p1"/>
      </w:pPr>
      <w:r>
        <w:t>(2, 'Nguyen', ' ', 'Auburn, AL'),</w:t>
      </w:r>
    </w:p>
    <w:p w14:paraId="7EEC5596" w14:textId="77777777" w:rsidR="00C65237" w:rsidRDefault="00C65237" w:rsidP="00C65237">
      <w:pPr>
        <w:pStyle w:val="p1"/>
      </w:pPr>
      <w:r>
        <w:t>(3, 'Adam Smith', '800-100-1000', 'USA'),</w:t>
      </w:r>
    </w:p>
    <w:p w14:paraId="4B9C5806" w14:textId="42F9067E" w:rsidR="00C65237" w:rsidRDefault="00C65237" w:rsidP="00C65237">
      <w:pPr>
        <w:pStyle w:val="p1"/>
      </w:pPr>
      <w:r>
        <w:t>(4, 'Eve', ' ', 'Eden'),</w:t>
      </w:r>
    </w:p>
    <w:p w14:paraId="5DC737BD" w14:textId="79A507F5" w:rsidR="00C65237" w:rsidRDefault="00C65237" w:rsidP="00C65237">
      <w:pPr>
        <w:pStyle w:val="p1"/>
      </w:pPr>
      <w:r>
        <w:t>(5, 'Jen', '(213) 456-7890', 'California');</w:t>
      </w:r>
    </w:p>
    <w:p w14:paraId="47E9B3D3" w14:textId="77777777" w:rsidR="00C65237" w:rsidRDefault="00C65237" w:rsidP="00C65237">
      <w:pPr>
        <w:pStyle w:val="p1"/>
      </w:pPr>
    </w:p>
    <w:p w14:paraId="6BA470BA" w14:textId="77777777" w:rsidR="00C65237" w:rsidRDefault="00C65237" w:rsidP="00C65237">
      <w:pPr>
        <w:pStyle w:val="p1"/>
      </w:pPr>
    </w:p>
    <w:p w14:paraId="1E858FED" w14:textId="77777777" w:rsidR="00C65237" w:rsidRDefault="00C65237" w:rsidP="00C65237">
      <w:pPr>
        <w:pStyle w:val="p1"/>
      </w:pPr>
      <w:r>
        <w:t>INSERT INTO Products</w:t>
      </w:r>
    </w:p>
    <w:p w14:paraId="04EF306C" w14:textId="77777777" w:rsidR="00C65237" w:rsidRDefault="00C65237" w:rsidP="00C65237">
      <w:pPr>
        <w:pStyle w:val="p1"/>
      </w:pPr>
      <w:r>
        <w:t>VALUES</w:t>
      </w:r>
    </w:p>
    <w:p w14:paraId="672150FC" w14:textId="77777777" w:rsidR="00C65237" w:rsidRDefault="00C65237" w:rsidP="00C65237">
      <w:pPr>
        <w:pStyle w:val="p1"/>
      </w:pPr>
      <w:r>
        <w:t>(1, 'Apple', 0.99, 100.0, 0.09),</w:t>
      </w:r>
    </w:p>
    <w:p w14:paraId="042CC4C4" w14:textId="77777777" w:rsidR="00C65237" w:rsidRDefault="00C65237" w:rsidP="00C65237">
      <w:pPr>
        <w:pStyle w:val="p1"/>
      </w:pPr>
      <w:r>
        <w:t>(2, 'Orange', 1.99, 200.0, 0.09),</w:t>
      </w:r>
    </w:p>
    <w:p w14:paraId="44855849" w14:textId="285CD6A6" w:rsidR="00C65237" w:rsidRDefault="00C65237" w:rsidP="00C65237">
      <w:pPr>
        <w:pStyle w:val="p1"/>
      </w:pPr>
      <w:r>
        <w:t>(3, 'iPhone X', 1199.99, 100.0, 0.09),</w:t>
      </w:r>
    </w:p>
    <w:p w14:paraId="61AF97BB" w14:textId="5CC9CECF" w:rsidR="00C65237" w:rsidRDefault="00C65237" w:rsidP="00C65237">
      <w:pPr>
        <w:pStyle w:val="p1"/>
      </w:pPr>
      <w:r>
        <w:t>(4, 'Banana', 0.5, 100.0, 0.09),</w:t>
      </w:r>
    </w:p>
    <w:p w14:paraId="50A7699D" w14:textId="18CFD360" w:rsidR="00C65237" w:rsidRPr="00C86BF8" w:rsidRDefault="00AB6E98" w:rsidP="00C65237">
      <w:pPr>
        <w:pStyle w:val="p1"/>
      </w:pPr>
      <w:r>
        <w:t>(5</w:t>
      </w:r>
      <w:r w:rsidR="00C65237">
        <w:t>, 'Lemon', 0.99, 150.0, 0.09);</w:t>
      </w:r>
    </w:p>
    <w:p w14:paraId="4A98D47E" w14:textId="77777777" w:rsidR="00C65237" w:rsidRDefault="00C65237" w:rsidP="00C65237">
      <w:pPr>
        <w:pStyle w:val="p2"/>
      </w:pPr>
    </w:p>
    <w:p w14:paraId="641CB5CC" w14:textId="77777777" w:rsidR="00C65237" w:rsidRDefault="00C65237" w:rsidP="00C65237">
      <w:pPr>
        <w:pStyle w:val="p2"/>
      </w:pPr>
    </w:p>
    <w:p w14:paraId="3C772CA6" w14:textId="77777777" w:rsidR="00C65237" w:rsidRDefault="00C65237" w:rsidP="00C65237">
      <w:pPr>
        <w:pStyle w:val="p1"/>
      </w:pPr>
      <w:r>
        <w:t>INSERT INTO Purchases</w:t>
      </w:r>
    </w:p>
    <w:p w14:paraId="42F8B877" w14:textId="77777777" w:rsidR="00C65237" w:rsidRDefault="00C65237" w:rsidP="00C65237">
      <w:pPr>
        <w:pStyle w:val="p1"/>
      </w:pPr>
      <w:r>
        <w:t>VALUES</w:t>
      </w:r>
    </w:p>
    <w:p w14:paraId="5AC9971A" w14:textId="3D98AC1D" w:rsidR="00C65237" w:rsidRDefault="00C65237" w:rsidP="00C65237">
      <w:pPr>
        <w:pStyle w:val="p1"/>
      </w:pPr>
      <w:r>
        <w:t xml:space="preserve">(1, 1, 1, '09/09/19 10:48', </w:t>
      </w:r>
      <w:r w:rsidR="00AB6E98">
        <w:t>1</w:t>
      </w:r>
      <w:r>
        <w:t xml:space="preserve">, </w:t>
      </w:r>
      <w:r w:rsidR="00AB6E98">
        <w:t>0.99, 0.09, 1.08</w:t>
      </w:r>
      <w:r>
        <w:t>),</w:t>
      </w:r>
    </w:p>
    <w:p w14:paraId="02B6B38A" w14:textId="65622D64" w:rsidR="00C65237" w:rsidRDefault="00AB6E98" w:rsidP="00C65237">
      <w:pPr>
        <w:pStyle w:val="p1"/>
      </w:pPr>
      <w:r>
        <w:t>(2, 2, 2, '09/02/19 04:56', 3, 5.97, 0.54, 6.51</w:t>
      </w:r>
      <w:r w:rsidR="00C65237">
        <w:t>),</w:t>
      </w:r>
    </w:p>
    <w:p w14:paraId="3612689C" w14:textId="4047BF04" w:rsidR="00C65237" w:rsidRDefault="00AB6E98" w:rsidP="00C65237">
      <w:pPr>
        <w:pStyle w:val="p1"/>
      </w:pPr>
      <w:r>
        <w:t>(3, 3, 3, '09/03/19 08:33', 2, 2399.98, 216.00, 2615.98</w:t>
      </w:r>
      <w:r w:rsidR="00C65237">
        <w:t>),</w:t>
      </w:r>
    </w:p>
    <w:p w14:paraId="7B43FA58" w14:textId="5D653AF0" w:rsidR="00C65237" w:rsidRDefault="00C65237" w:rsidP="00C65237">
      <w:pPr>
        <w:pStyle w:val="p1"/>
      </w:pPr>
      <w:r>
        <w:t>(4, 4, 4, '09/05/19 1</w:t>
      </w:r>
      <w:r w:rsidR="00AB6E98">
        <w:t>2:12', 7, 3.50, 0.315, 3.815</w:t>
      </w:r>
      <w:r>
        <w:t>),</w:t>
      </w:r>
    </w:p>
    <w:p w14:paraId="4EE0CEFD" w14:textId="16213B69" w:rsidR="00C65237" w:rsidRDefault="00616C04" w:rsidP="00C65237">
      <w:pPr>
        <w:pStyle w:val="p1"/>
      </w:pPr>
      <w:r>
        <w:t>(5, 5, 5</w:t>
      </w:r>
      <w:r w:rsidR="00AB6E98">
        <w:t>, '09/10/19 02:38', 5, 24.0, 2.16, 26.16</w:t>
      </w:r>
      <w:r w:rsidR="00C65237">
        <w:t>),</w:t>
      </w:r>
    </w:p>
    <w:p w14:paraId="2171AB6F" w14:textId="1A6E2D60" w:rsidR="00C65237" w:rsidRDefault="00616C04" w:rsidP="00C65237">
      <w:pPr>
        <w:pStyle w:val="p1"/>
      </w:pPr>
      <w:r>
        <w:t>(6, 1, 1</w:t>
      </w:r>
      <w:r w:rsidR="00AB6E98">
        <w:t>, '09/10/19 03:24', 10, 9.90, 0.89, 10.79</w:t>
      </w:r>
      <w:r w:rsidR="00C65237">
        <w:t>),</w:t>
      </w:r>
    </w:p>
    <w:p w14:paraId="20CA8DE7" w14:textId="276219AA" w:rsidR="00C65237" w:rsidRDefault="00616C04" w:rsidP="00C65237">
      <w:pPr>
        <w:pStyle w:val="p1"/>
      </w:pPr>
      <w:r>
        <w:t>(7, 2, 2</w:t>
      </w:r>
      <w:r w:rsidR="00AB6E98">
        <w:t>, '09/10/19 04:58', 15, 9.95, 0.90, 10.85</w:t>
      </w:r>
      <w:r w:rsidR="00C65237">
        <w:t>),</w:t>
      </w:r>
    </w:p>
    <w:p w14:paraId="15B2A2D3" w14:textId="799DB387" w:rsidR="00C65237" w:rsidRDefault="00616C04" w:rsidP="00C65237">
      <w:pPr>
        <w:pStyle w:val="p1"/>
      </w:pPr>
      <w:r>
        <w:t>(8, 3, 3</w:t>
      </w:r>
      <w:r w:rsidR="00AB6E98">
        <w:t>, '09/11/19 22:33', 1, 1199.99, 108.00, 1307.99</w:t>
      </w:r>
      <w:r w:rsidR="00C65237">
        <w:t>),</w:t>
      </w:r>
    </w:p>
    <w:p w14:paraId="011D2C35" w14:textId="5B78E17E" w:rsidR="00C65237" w:rsidRDefault="00616C04" w:rsidP="00C65237">
      <w:pPr>
        <w:pStyle w:val="p1"/>
      </w:pPr>
      <w:r>
        <w:t>(9, 4, 4</w:t>
      </w:r>
      <w:r w:rsidR="00AB6E98">
        <w:t>, '09/12/19 23:40', 20, 10.00, 0.90, 10.90</w:t>
      </w:r>
      <w:r w:rsidR="00C65237">
        <w:t>),</w:t>
      </w:r>
    </w:p>
    <w:p w14:paraId="52499EF1" w14:textId="1C52FB1D" w:rsidR="00C65237" w:rsidRDefault="00616C04" w:rsidP="00C65237">
      <w:pPr>
        <w:pStyle w:val="p1"/>
      </w:pPr>
      <w:r>
        <w:t>(10, 5, 5</w:t>
      </w:r>
      <w:r w:rsidR="00AB6E98">
        <w:t>, '09/13/19 14:43', 6, 5.94, 0.53, 6.50</w:t>
      </w:r>
      <w:r w:rsidR="00C65237">
        <w:t>);</w:t>
      </w:r>
    </w:p>
    <w:p w14:paraId="10BD0C71" w14:textId="77777777" w:rsidR="00A92D93" w:rsidRPr="00A92D93" w:rsidRDefault="00A92D93" w:rsidP="00C65237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22D35"/>
        </w:rPr>
      </w:pPr>
    </w:p>
    <w:sectPr w:rsidR="00A92D93" w:rsidRPr="00A92D93" w:rsidSect="00137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FE2BF0"/>
    <w:multiLevelType w:val="hybridMultilevel"/>
    <w:tmpl w:val="038EA066"/>
    <w:lvl w:ilvl="0" w:tplc="175434C6">
      <w:start w:val="1"/>
      <w:numFmt w:val="bullet"/>
      <w:lvlText w:val="-"/>
      <w:lvlJc w:val="left"/>
      <w:pPr>
        <w:ind w:left="1080" w:hanging="360"/>
      </w:pPr>
      <w:rPr>
        <w:rFonts w:ascii="Trebuchet MS" w:eastAsiaTheme="minorHAnsi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3C82E66"/>
    <w:multiLevelType w:val="hybridMultilevel"/>
    <w:tmpl w:val="AD286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313CE5"/>
    <w:multiLevelType w:val="hybridMultilevel"/>
    <w:tmpl w:val="6FEC33B0"/>
    <w:lvl w:ilvl="0" w:tplc="3D66BCC8">
      <w:start w:val="1"/>
      <w:numFmt w:val="decimal"/>
      <w:lvlText w:val="%1."/>
      <w:lvlJc w:val="left"/>
      <w:pPr>
        <w:ind w:left="720" w:hanging="360"/>
      </w:pPr>
      <w:rPr>
        <w:rFonts w:ascii="Helvetica Neue" w:eastAsia="Times New Roman" w:hAnsi="Helvetica Neue" w:cs="Times New Roman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867819"/>
    <w:multiLevelType w:val="hybridMultilevel"/>
    <w:tmpl w:val="C8C2699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C6049C"/>
    <w:multiLevelType w:val="hybridMultilevel"/>
    <w:tmpl w:val="626E8B4C"/>
    <w:lvl w:ilvl="0" w:tplc="2EB099B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FC2E8E"/>
    <w:multiLevelType w:val="hybridMultilevel"/>
    <w:tmpl w:val="1088B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79693F"/>
    <w:multiLevelType w:val="hybridMultilevel"/>
    <w:tmpl w:val="DA2EB4C4"/>
    <w:lvl w:ilvl="0" w:tplc="3578A05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9853BC"/>
    <w:multiLevelType w:val="hybridMultilevel"/>
    <w:tmpl w:val="6ADA83C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A47172"/>
    <w:multiLevelType w:val="multilevel"/>
    <w:tmpl w:val="DBE0B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9621988"/>
    <w:multiLevelType w:val="multilevel"/>
    <w:tmpl w:val="5C2ED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ACF45F3"/>
    <w:multiLevelType w:val="hybridMultilevel"/>
    <w:tmpl w:val="46605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580071"/>
    <w:multiLevelType w:val="hybridMultilevel"/>
    <w:tmpl w:val="34C250E6"/>
    <w:lvl w:ilvl="0" w:tplc="28E675F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CB596E"/>
    <w:multiLevelType w:val="hybridMultilevel"/>
    <w:tmpl w:val="80220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6E12C4"/>
    <w:multiLevelType w:val="hybridMultilevel"/>
    <w:tmpl w:val="79703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552251"/>
    <w:multiLevelType w:val="multilevel"/>
    <w:tmpl w:val="8B56D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6C24660"/>
    <w:multiLevelType w:val="hybridMultilevel"/>
    <w:tmpl w:val="BA98DE1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F617AF"/>
    <w:multiLevelType w:val="hybridMultilevel"/>
    <w:tmpl w:val="02049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4264C5"/>
    <w:multiLevelType w:val="multilevel"/>
    <w:tmpl w:val="2E7A4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D7C63C0"/>
    <w:multiLevelType w:val="hybridMultilevel"/>
    <w:tmpl w:val="09C29A16"/>
    <w:lvl w:ilvl="0" w:tplc="382AEF26">
      <w:start w:val="3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975603"/>
    <w:multiLevelType w:val="hybridMultilevel"/>
    <w:tmpl w:val="EC1EE742"/>
    <w:lvl w:ilvl="0" w:tplc="382AEF26">
      <w:start w:val="3"/>
      <w:numFmt w:val="bullet"/>
      <w:lvlText w:val="-"/>
      <w:lvlJc w:val="left"/>
      <w:pPr>
        <w:ind w:left="1440" w:hanging="360"/>
      </w:pPr>
      <w:rPr>
        <w:rFonts w:ascii="Trebuchet MS" w:eastAsiaTheme="minorHAnsi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51F60CB"/>
    <w:multiLevelType w:val="hybridMultilevel"/>
    <w:tmpl w:val="170ED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997051"/>
    <w:multiLevelType w:val="multilevel"/>
    <w:tmpl w:val="2918F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6FB1D37"/>
    <w:multiLevelType w:val="hybridMultilevel"/>
    <w:tmpl w:val="A8FEB5E6"/>
    <w:lvl w:ilvl="0" w:tplc="1844377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FE1B9A"/>
    <w:multiLevelType w:val="hybridMultilevel"/>
    <w:tmpl w:val="14BCB476"/>
    <w:lvl w:ilvl="0" w:tplc="B866D8C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E07C17"/>
    <w:multiLevelType w:val="hybridMultilevel"/>
    <w:tmpl w:val="EE48CCD0"/>
    <w:lvl w:ilvl="0" w:tplc="2E96AD24">
      <w:start w:val="4"/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5C1303"/>
    <w:multiLevelType w:val="hybridMultilevel"/>
    <w:tmpl w:val="4DC047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463902"/>
    <w:multiLevelType w:val="multilevel"/>
    <w:tmpl w:val="92125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15"/>
  </w:num>
  <w:num w:numId="3">
    <w:abstractNumId w:val="17"/>
  </w:num>
  <w:num w:numId="4">
    <w:abstractNumId w:val="10"/>
  </w:num>
  <w:num w:numId="5">
    <w:abstractNumId w:val="27"/>
  </w:num>
  <w:num w:numId="6">
    <w:abstractNumId w:val="19"/>
  </w:num>
  <w:num w:numId="7">
    <w:abstractNumId w:val="8"/>
  </w:num>
  <w:num w:numId="8">
    <w:abstractNumId w:val="20"/>
  </w:num>
  <w:num w:numId="9">
    <w:abstractNumId w:val="0"/>
  </w:num>
  <w:num w:numId="10">
    <w:abstractNumId w:val="23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24"/>
  </w:num>
  <w:num w:numId="16">
    <w:abstractNumId w:val="25"/>
  </w:num>
  <w:num w:numId="17">
    <w:abstractNumId w:val="18"/>
  </w:num>
  <w:num w:numId="18">
    <w:abstractNumId w:val="22"/>
  </w:num>
  <w:num w:numId="19">
    <w:abstractNumId w:val="11"/>
  </w:num>
  <w:num w:numId="20">
    <w:abstractNumId w:val="16"/>
  </w:num>
  <w:num w:numId="21">
    <w:abstractNumId w:val="9"/>
  </w:num>
  <w:num w:numId="22">
    <w:abstractNumId w:val="28"/>
  </w:num>
  <w:num w:numId="23">
    <w:abstractNumId w:val="29"/>
  </w:num>
  <w:num w:numId="24">
    <w:abstractNumId w:val="31"/>
  </w:num>
  <w:num w:numId="25">
    <w:abstractNumId w:val="14"/>
  </w:num>
  <w:num w:numId="26">
    <w:abstractNumId w:val="13"/>
  </w:num>
  <w:num w:numId="27">
    <w:abstractNumId w:val="7"/>
  </w:num>
  <w:num w:numId="28">
    <w:abstractNumId w:val="12"/>
  </w:num>
  <w:num w:numId="29">
    <w:abstractNumId w:val="21"/>
  </w:num>
  <w:num w:numId="30">
    <w:abstractNumId w:val="5"/>
  </w:num>
  <w:num w:numId="31">
    <w:abstractNumId w:val="6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300"/>
    <w:rsid w:val="00020A15"/>
    <w:rsid w:val="00137652"/>
    <w:rsid w:val="0022759D"/>
    <w:rsid w:val="002D2436"/>
    <w:rsid w:val="00306B80"/>
    <w:rsid w:val="00480164"/>
    <w:rsid w:val="00616C04"/>
    <w:rsid w:val="0063299F"/>
    <w:rsid w:val="00660ECD"/>
    <w:rsid w:val="006911A4"/>
    <w:rsid w:val="006A69DB"/>
    <w:rsid w:val="006B038C"/>
    <w:rsid w:val="007A77A1"/>
    <w:rsid w:val="00842300"/>
    <w:rsid w:val="00945A4D"/>
    <w:rsid w:val="00A17BED"/>
    <w:rsid w:val="00A73B2D"/>
    <w:rsid w:val="00A92D93"/>
    <w:rsid w:val="00A963C6"/>
    <w:rsid w:val="00AB13B2"/>
    <w:rsid w:val="00AB6E98"/>
    <w:rsid w:val="00B35C0A"/>
    <w:rsid w:val="00B558BB"/>
    <w:rsid w:val="00BA734D"/>
    <w:rsid w:val="00C65237"/>
    <w:rsid w:val="00CE0483"/>
    <w:rsid w:val="00F638AF"/>
    <w:rsid w:val="00FB4FA7"/>
    <w:rsid w:val="00FF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35C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911A4"/>
    <w:rPr>
      <w:rFonts w:ascii="Times New Roman" w:hAnsi="Times New Roman" w:cs="Times New Roman"/>
      <w:lang w:eastAsia="ko-KR"/>
    </w:rPr>
  </w:style>
  <w:style w:type="paragraph" w:styleId="Heading1">
    <w:name w:val="heading 1"/>
    <w:basedOn w:val="Normal"/>
    <w:link w:val="Heading1Char"/>
    <w:uiPriority w:val="9"/>
    <w:qFormat/>
    <w:rsid w:val="0084230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300"/>
    <w:rPr>
      <w:rFonts w:ascii="Times New Roman" w:hAnsi="Times New Roman" w:cs="Times New Roman"/>
      <w:b/>
      <w:bCs/>
      <w:kern w:val="36"/>
      <w:sz w:val="48"/>
      <w:szCs w:val="48"/>
      <w:lang w:eastAsia="ko-KR"/>
    </w:rPr>
  </w:style>
  <w:style w:type="paragraph" w:styleId="ListParagraph">
    <w:name w:val="List Paragraph"/>
    <w:basedOn w:val="Normal"/>
    <w:uiPriority w:val="34"/>
    <w:qFormat/>
    <w:rsid w:val="00842300"/>
    <w:pPr>
      <w:ind w:left="720"/>
      <w:contextualSpacing/>
    </w:pPr>
  </w:style>
  <w:style w:type="table" w:styleId="TableGrid">
    <w:name w:val="Table Grid"/>
    <w:basedOn w:val="TableNormal"/>
    <w:uiPriority w:val="39"/>
    <w:rsid w:val="00842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45A4D"/>
    <w:pPr>
      <w:spacing w:before="100" w:beforeAutospacing="1" w:after="100" w:afterAutospacing="1"/>
    </w:pPr>
  </w:style>
  <w:style w:type="paragraph" w:customStyle="1" w:styleId="p1">
    <w:name w:val="p1"/>
    <w:basedOn w:val="Normal"/>
    <w:rsid w:val="00A92D93"/>
    <w:rPr>
      <w:rFonts w:ascii="Helvetica Neue" w:hAnsi="Helvetica Neue"/>
      <w:sz w:val="18"/>
      <w:szCs w:val="18"/>
    </w:rPr>
  </w:style>
  <w:style w:type="paragraph" w:customStyle="1" w:styleId="p2">
    <w:name w:val="p2"/>
    <w:basedOn w:val="Normal"/>
    <w:rsid w:val="00A92D93"/>
    <w:rPr>
      <w:rFonts w:ascii="Helvetica Neue" w:hAnsi="Helvetica Neue"/>
      <w:sz w:val="18"/>
      <w:szCs w:val="18"/>
    </w:rPr>
  </w:style>
  <w:style w:type="character" w:customStyle="1" w:styleId="apple-converted-space">
    <w:name w:val="apple-converted-space"/>
    <w:basedOn w:val="DefaultParagraphFont"/>
    <w:rsid w:val="00A92D93"/>
  </w:style>
  <w:style w:type="paragraph" w:styleId="HTMLPreformatted">
    <w:name w:val="HTML Preformatted"/>
    <w:basedOn w:val="Normal"/>
    <w:link w:val="HTMLPreformattedChar"/>
    <w:uiPriority w:val="99"/>
    <w:unhideWhenUsed/>
    <w:rsid w:val="006A69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69DB"/>
    <w:rPr>
      <w:rFonts w:ascii="Courier New" w:hAnsi="Courier New" w:cs="Courier New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4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1467</Words>
  <Characters>8364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2019-10-15T21:34:00Z</dcterms:created>
  <dcterms:modified xsi:type="dcterms:W3CDTF">2019-10-16T00:34:00Z</dcterms:modified>
</cp:coreProperties>
</file>